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70EA" w14:textId="77777777" w:rsidR="003010FA" w:rsidRDefault="003010FA">
      <w:pPr>
        <w:rPr>
          <w:b/>
          <w:bCs/>
          <w:lang w:val="en-CA"/>
        </w:rPr>
      </w:pPr>
    </w:p>
    <w:p w14:paraId="0CDCC663" w14:textId="770A27B0" w:rsidR="00A9204E" w:rsidRDefault="002D1F7D">
      <w:pPr>
        <w:rPr>
          <w:b/>
          <w:bCs/>
          <w:lang w:val="en-CA"/>
        </w:rPr>
      </w:pPr>
      <w:r>
        <w:rPr>
          <w:b/>
          <w:bCs/>
          <w:lang w:val="en-CA"/>
        </w:rPr>
        <w:t>SERVICES:</w:t>
      </w:r>
    </w:p>
    <w:p w14:paraId="57E3A8B2" w14:textId="77777777" w:rsidR="002D1F7D" w:rsidRDefault="002D1F7D">
      <w:pPr>
        <w:rPr>
          <w:b/>
          <w:bCs/>
          <w:lang w:val="en-CA"/>
        </w:rPr>
      </w:pPr>
    </w:p>
    <w:p w14:paraId="4703900C" w14:textId="1FEFE0F0" w:rsidR="002D1F7D" w:rsidRDefault="002D1F7D">
      <w:pPr>
        <w:rPr>
          <w:lang w:val="en-CA"/>
        </w:rPr>
      </w:pPr>
      <w:r>
        <w:rPr>
          <w:lang w:val="en-CA"/>
        </w:rPr>
        <w:t>“Our business model adapts to your company</w:t>
      </w:r>
      <w:r w:rsidR="00CC34A8">
        <w:rPr>
          <w:lang w:val="en-CA"/>
        </w:rPr>
        <w:t>’</w:t>
      </w:r>
      <w:r>
        <w:rPr>
          <w:lang w:val="en-CA"/>
        </w:rPr>
        <w:t xml:space="preserve">s </w:t>
      </w:r>
      <w:proofErr w:type="gramStart"/>
      <w:r>
        <w:rPr>
          <w:lang w:val="en-CA"/>
        </w:rPr>
        <w:t>need</w:t>
      </w:r>
      <w:proofErr w:type="gramEnd"/>
      <w:r>
        <w:rPr>
          <w:lang w:val="en-CA"/>
        </w:rPr>
        <w:t xml:space="preserve">” </w:t>
      </w:r>
    </w:p>
    <w:p w14:paraId="0C3749FE" w14:textId="77777777" w:rsidR="002D1F7D" w:rsidRDefault="002D1F7D">
      <w:pPr>
        <w:rPr>
          <w:lang w:val="en-CA"/>
        </w:rPr>
      </w:pPr>
    </w:p>
    <w:p w14:paraId="5566808B" w14:textId="6EAAC2E2" w:rsidR="00C71825" w:rsidRPr="00C71825" w:rsidRDefault="00C71825">
      <w:pPr>
        <w:rPr>
          <w:b/>
          <w:bCs/>
          <w:lang w:val="en-CA"/>
        </w:rPr>
      </w:pPr>
      <w:r w:rsidRPr="00C71825">
        <w:rPr>
          <w:b/>
          <w:bCs/>
          <w:lang w:val="en-CA"/>
        </w:rPr>
        <w:t>Aiming to Build Long-Lasting Relationships</w:t>
      </w:r>
    </w:p>
    <w:p w14:paraId="2FA5F09B" w14:textId="77777777" w:rsidR="00C71825" w:rsidRDefault="00C71825">
      <w:pPr>
        <w:rPr>
          <w:lang w:val="en-CA"/>
        </w:rPr>
      </w:pPr>
    </w:p>
    <w:p w14:paraId="675DA273" w14:textId="5FCC8B2F" w:rsidR="002D1F7D" w:rsidRDefault="002D1F7D">
      <w:pPr>
        <w:rPr>
          <w:lang w:val="en-CA"/>
        </w:rPr>
      </w:pPr>
      <w:proofErr w:type="spellStart"/>
      <w:r>
        <w:rPr>
          <w:lang w:val="en-CA"/>
        </w:rPr>
        <w:t>Talencor</w:t>
      </w:r>
      <w:proofErr w:type="spellEnd"/>
      <w:r>
        <w:rPr>
          <w:lang w:val="en-CA"/>
        </w:rPr>
        <w:t xml:space="preserve"> Staffing is a dedicated company our customers can trust and </w:t>
      </w:r>
      <w:r w:rsidR="006215F5">
        <w:rPr>
          <w:lang w:val="en-CA"/>
        </w:rPr>
        <w:t>rely</w:t>
      </w:r>
      <w:r>
        <w:rPr>
          <w:lang w:val="en-CA"/>
        </w:rPr>
        <w:t xml:space="preserve"> on.</w:t>
      </w:r>
      <w:r w:rsidR="007D3C05">
        <w:rPr>
          <w:lang w:val="en-CA"/>
        </w:rPr>
        <w:t xml:space="preserve"> </w:t>
      </w:r>
      <w:r>
        <w:rPr>
          <w:lang w:val="en-CA"/>
        </w:rPr>
        <w:t xml:space="preserve">Tapping into our resources goes beyond finding the correct employee to complete the job; it enables our clients to effectively save both time and cost allowing </w:t>
      </w:r>
      <w:r w:rsidR="006215F5">
        <w:rPr>
          <w:lang w:val="en-CA"/>
        </w:rPr>
        <w:t>them</w:t>
      </w:r>
      <w:r>
        <w:rPr>
          <w:lang w:val="en-CA"/>
        </w:rPr>
        <w:t xml:space="preserve"> to focus on what really matters – business</w:t>
      </w:r>
      <w:r w:rsidR="00DE79E0">
        <w:rPr>
          <w:lang w:val="en-CA"/>
        </w:rPr>
        <w:t xml:space="preserve"> itself</w:t>
      </w:r>
      <w:r>
        <w:rPr>
          <w:lang w:val="en-CA"/>
        </w:rPr>
        <w:t>.</w:t>
      </w:r>
    </w:p>
    <w:p w14:paraId="285155BB" w14:textId="77777777" w:rsidR="002D1F7D" w:rsidRDefault="002D1F7D">
      <w:pPr>
        <w:rPr>
          <w:lang w:val="en-CA"/>
        </w:rPr>
      </w:pPr>
    </w:p>
    <w:p w14:paraId="1B1213AD" w14:textId="45047DC3" w:rsidR="00C91080" w:rsidRDefault="002D1F7D">
      <w:pPr>
        <w:rPr>
          <w:color w:val="ED7D31" w:themeColor="accent2"/>
          <w:lang w:val="en-CA"/>
        </w:rPr>
      </w:pPr>
      <w:r>
        <w:rPr>
          <w:lang w:val="en-CA"/>
        </w:rPr>
        <w:t xml:space="preserve">Our clients choose to partner with </w:t>
      </w:r>
      <w:proofErr w:type="spellStart"/>
      <w:r>
        <w:rPr>
          <w:lang w:val="en-CA"/>
        </w:rPr>
        <w:t>Talencor</w:t>
      </w:r>
      <w:proofErr w:type="spellEnd"/>
      <w:r>
        <w:rPr>
          <w:lang w:val="en-CA"/>
        </w:rPr>
        <w:t xml:space="preserve"> as we manage all administration, and costs you would normally associate with finding the </w:t>
      </w:r>
      <w:r w:rsidR="005B1EE8">
        <w:rPr>
          <w:lang w:val="en-CA"/>
        </w:rPr>
        <w:t xml:space="preserve">correct </w:t>
      </w:r>
      <w:r>
        <w:rPr>
          <w:lang w:val="en-CA"/>
        </w:rPr>
        <w:t xml:space="preserve">people. </w:t>
      </w:r>
      <w:r w:rsidR="00DE79E0">
        <w:rPr>
          <w:lang w:val="en-CA"/>
        </w:rPr>
        <w:t xml:space="preserve">This in turn, </w:t>
      </w:r>
      <w:r w:rsidR="00DB53E9">
        <w:rPr>
          <w:lang w:val="en-CA"/>
        </w:rPr>
        <w:t xml:space="preserve">saves valuable funds </w:t>
      </w:r>
      <w:r w:rsidR="00815E43">
        <w:rPr>
          <w:lang w:val="en-CA"/>
        </w:rPr>
        <w:t xml:space="preserve">normally allocated to </w:t>
      </w:r>
      <w:r w:rsidR="00B27BD4">
        <w:rPr>
          <w:lang w:val="en-CA"/>
        </w:rPr>
        <w:t xml:space="preserve">recruitment, training and payroll. </w:t>
      </w:r>
      <w:r w:rsidR="00B81CF9">
        <w:rPr>
          <w:lang w:val="en-CA"/>
        </w:rPr>
        <w:t>Less extra paperwork, less staffing issu</w:t>
      </w:r>
      <w:r w:rsidR="00C71AAE">
        <w:rPr>
          <w:lang w:val="en-CA"/>
        </w:rPr>
        <w:t>es</w:t>
      </w:r>
      <w:r w:rsidR="00B81CF9">
        <w:rPr>
          <w:lang w:val="en-CA"/>
        </w:rPr>
        <w:t xml:space="preserve"> and no headaches! </w:t>
      </w:r>
      <w:r w:rsidR="00B27BD4">
        <w:rPr>
          <w:lang w:val="en-CA"/>
        </w:rPr>
        <w:t xml:space="preserve">In partnering with us, </w:t>
      </w:r>
      <w:r w:rsidR="009E535A">
        <w:rPr>
          <w:lang w:val="en-CA"/>
        </w:rPr>
        <w:t xml:space="preserve">we supply peace of mind that reliable and quality </w:t>
      </w:r>
      <w:r w:rsidR="00B81CF9">
        <w:rPr>
          <w:lang w:val="en-CA"/>
        </w:rPr>
        <w:t xml:space="preserve">support </w:t>
      </w:r>
      <w:r w:rsidR="009E535A">
        <w:rPr>
          <w:lang w:val="en-CA"/>
        </w:rPr>
        <w:t xml:space="preserve">is only a phone call away </w:t>
      </w:r>
      <w:r w:rsidR="009E535A">
        <w:rPr>
          <w:b/>
          <w:bCs/>
          <w:lang w:val="en-CA"/>
        </w:rPr>
        <w:t>24</w:t>
      </w:r>
      <w:r w:rsidR="000E20F5">
        <w:rPr>
          <w:b/>
          <w:bCs/>
          <w:lang w:val="en-CA"/>
        </w:rPr>
        <w:t>-</w:t>
      </w:r>
      <w:r w:rsidR="009E535A">
        <w:rPr>
          <w:b/>
          <w:bCs/>
          <w:lang w:val="en-CA"/>
        </w:rPr>
        <w:t>hours a day</w:t>
      </w:r>
      <w:r w:rsidR="00500F68">
        <w:rPr>
          <w:b/>
          <w:bCs/>
          <w:lang w:val="en-CA"/>
        </w:rPr>
        <w:t>,</w:t>
      </w:r>
      <w:r w:rsidR="009E535A">
        <w:rPr>
          <w:b/>
          <w:bCs/>
          <w:lang w:val="en-CA"/>
        </w:rPr>
        <w:t xml:space="preserve"> seven</w:t>
      </w:r>
      <w:r w:rsidR="00500F68">
        <w:rPr>
          <w:b/>
          <w:bCs/>
          <w:lang w:val="en-CA"/>
        </w:rPr>
        <w:t>-</w:t>
      </w:r>
      <w:r w:rsidR="009E535A">
        <w:rPr>
          <w:b/>
          <w:bCs/>
          <w:lang w:val="en-CA"/>
        </w:rPr>
        <w:t>days a week</w:t>
      </w:r>
      <w:r w:rsidR="00500F68">
        <w:rPr>
          <w:b/>
          <w:bCs/>
          <w:lang w:val="en-CA"/>
        </w:rPr>
        <w:t xml:space="preserve">! </w:t>
      </w:r>
    </w:p>
    <w:p w14:paraId="7E2CBDE0" w14:textId="77777777" w:rsidR="00C91080" w:rsidRDefault="00C91080">
      <w:pPr>
        <w:rPr>
          <w:color w:val="ED7D31" w:themeColor="accent2"/>
          <w:lang w:val="en-CA"/>
        </w:rPr>
      </w:pPr>
    </w:p>
    <w:p w14:paraId="0D500C5B" w14:textId="77777777" w:rsidR="00C91080" w:rsidRDefault="00C91080">
      <w:pPr>
        <w:rPr>
          <w:b/>
          <w:bCs/>
          <w:lang w:val="en-CA"/>
        </w:rPr>
      </w:pPr>
      <w:r w:rsidRPr="00C91080">
        <w:rPr>
          <w:b/>
          <w:bCs/>
          <w:lang w:val="en-CA"/>
        </w:rPr>
        <w:t>Reliable Help Without Any Boundaries</w:t>
      </w:r>
    </w:p>
    <w:p w14:paraId="5DAA7DC0" w14:textId="77777777" w:rsidR="00C91080" w:rsidRDefault="00C91080">
      <w:pPr>
        <w:rPr>
          <w:b/>
          <w:bCs/>
          <w:lang w:val="en-CA"/>
        </w:rPr>
      </w:pPr>
    </w:p>
    <w:p w14:paraId="75C1941C" w14:textId="3EF1A993" w:rsidR="00172FBC" w:rsidRDefault="00C91080">
      <w:pPr>
        <w:rPr>
          <w:lang w:val="en-CA"/>
        </w:rPr>
      </w:pPr>
      <w:r>
        <w:rPr>
          <w:lang w:val="en-CA"/>
        </w:rPr>
        <w:t xml:space="preserve">Our clients can rest-assured </w:t>
      </w:r>
      <w:proofErr w:type="spellStart"/>
      <w:r>
        <w:rPr>
          <w:lang w:val="en-CA"/>
        </w:rPr>
        <w:t>Talencor</w:t>
      </w:r>
      <w:proofErr w:type="spellEnd"/>
      <w:r>
        <w:rPr>
          <w:lang w:val="en-CA"/>
        </w:rPr>
        <w:t xml:space="preserve"> will provide the right people the first time – </w:t>
      </w:r>
      <w:r w:rsidRPr="002C55C7">
        <w:rPr>
          <w:i/>
          <w:iCs/>
          <w:lang w:val="en-CA"/>
        </w:rPr>
        <w:t xml:space="preserve">this is our </w:t>
      </w:r>
      <w:r w:rsidR="001636D1" w:rsidRPr="002C55C7">
        <w:rPr>
          <w:i/>
          <w:iCs/>
          <w:lang w:val="en-CA"/>
        </w:rPr>
        <w:t>promise</w:t>
      </w:r>
      <w:r>
        <w:rPr>
          <w:lang w:val="en-CA"/>
        </w:rPr>
        <w:t xml:space="preserve">. Our </w:t>
      </w:r>
      <w:r w:rsidR="00172FBC">
        <w:rPr>
          <w:lang w:val="en-CA"/>
        </w:rPr>
        <w:t xml:space="preserve">Staffing </w:t>
      </w:r>
      <w:r>
        <w:rPr>
          <w:lang w:val="en-CA"/>
        </w:rPr>
        <w:t xml:space="preserve">Operations team </w:t>
      </w:r>
      <w:r w:rsidR="00172FBC">
        <w:rPr>
          <w:lang w:val="en-CA"/>
        </w:rPr>
        <w:t>continuously recruits new talent to join your team.</w:t>
      </w:r>
    </w:p>
    <w:p w14:paraId="4769A53F" w14:textId="77777777" w:rsidR="00172FBC" w:rsidRDefault="00172FBC">
      <w:pPr>
        <w:rPr>
          <w:lang w:val="en-CA"/>
        </w:rPr>
      </w:pPr>
    </w:p>
    <w:p w14:paraId="41959E2C" w14:textId="16D60372" w:rsidR="001636D1" w:rsidRDefault="001636D1">
      <w:pPr>
        <w:rPr>
          <w:lang w:val="en-CA"/>
        </w:rPr>
      </w:pPr>
      <w:r>
        <w:rPr>
          <w:b/>
          <w:bCs/>
          <w:lang w:val="en-CA"/>
        </w:rPr>
        <w:t>Full Services Provided</w:t>
      </w:r>
    </w:p>
    <w:p w14:paraId="0E5B73A2" w14:textId="77777777" w:rsidR="001636D1" w:rsidRDefault="001636D1">
      <w:pPr>
        <w:rPr>
          <w:lang w:val="en-CA"/>
        </w:rPr>
      </w:pPr>
    </w:p>
    <w:p w14:paraId="0D4B3EC1" w14:textId="64A6B6D6" w:rsidR="001636D1" w:rsidRDefault="00E3175D" w:rsidP="00E3175D">
      <w:pPr>
        <w:pStyle w:val="ListParagraph"/>
        <w:numPr>
          <w:ilvl w:val="0"/>
          <w:numId w:val="24"/>
        </w:numPr>
        <w:rPr>
          <w:lang w:val="en-CA"/>
        </w:rPr>
      </w:pPr>
      <w:r>
        <w:rPr>
          <w:lang w:val="en-CA"/>
        </w:rPr>
        <w:t>Recruiting</w:t>
      </w:r>
    </w:p>
    <w:p w14:paraId="0E877D8A" w14:textId="4436EB7B" w:rsidR="00E3175D" w:rsidRDefault="00E3175D" w:rsidP="00E3175D">
      <w:pPr>
        <w:pStyle w:val="ListParagraph"/>
        <w:numPr>
          <w:ilvl w:val="0"/>
          <w:numId w:val="24"/>
        </w:numPr>
        <w:rPr>
          <w:lang w:val="en-CA"/>
        </w:rPr>
      </w:pPr>
      <w:r>
        <w:rPr>
          <w:lang w:val="en-CA"/>
        </w:rPr>
        <w:t>Training</w:t>
      </w:r>
    </w:p>
    <w:p w14:paraId="08644185" w14:textId="39FA3045" w:rsidR="00E3175D" w:rsidRDefault="00E3175D" w:rsidP="00E3175D">
      <w:pPr>
        <w:pStyle w:val="ListParagraph"/>
        <w:numPr>
          <w:ilvl w:val="0"/>
          <w:numId w:val="24"/>
        </w:numPr>
        <w:rPr>
          <w:lang w:val="en-CA"/>
        </w:rPr>
      </w:pPr>
      <w:r>
        <w:rPr>
          <w:lang w:val="en-CA"/>
        </w:rPr>
        <w:t>Vacation Pay</w:t>
      </w:r>
    </w:p>
    <w:p w14:paraId="6D5CA44E" w14:textId="24E74429" w:rsidR="00E3175D" w:rsidRDefault="00E3175D" w:rsidP="00E3175D">
      <w:pPr>
        <w:pStyle w:val="ListParagraph"/>
        <w:numPr>
          <w:ilvl w:val="0"/>
          <w:numId w:val="24"/>
        </w:numPr>
        <w:rPr>
          <w:lang w:val="en-CA"/>
        </w:rPr>
      </w:pPr>
      <w:r>
        <w:rPr>
          <w:lang w:val="en-CA"/>
        </w:rPr>
        <w:t>Severance</w:t>
      </w:r>
    </w:p>
    <w:p w14:paraId="3147591D" w14:textId="696D91D9" w:rsidR="00E3175D" w:rsidRDefault="00E3175D" w:rsidP="00E3175D">
      <w:pPr>
        <w:pStyle w:val="ListParagraph"/>
        <w:numPr>
          <w:ilvl w:val="0"/>
          <w:numId w:val="24"/>
        </w:numPr>
        <w:rPr>
          <w:lang w:val="en-CA"/>
        </w:rPr>
      </w:pPr>
      <w:r>
        <w:rPr>
          <w:lang w:val="en-CA"/>
        </w:rPr>
        <w:t>Sick Leave</w:t>
      </w:r>
    </w:p>
    <w:p w14:paraId="15EDBA81" w14:textId="541E50CF" w:rsidR="00E3175D" w:rsidRDefault="00E3175D" w:rsidP="00E3175D">
      <w:pPr>
        <w:pStyle w:val="ListParagraph"/>
        <w:numPr>
          <w:ilvl w:val="0"/>
          <w:numId w:val="24"/>
        </w:numPr>
        <w:rPr>
          <w:lang w:val="en-CA"/>
        </w:rPr>
      </w:pPr>
      <w:r>
        <w:rPr>
          <w:lang w:val="en-CA"/>
        </w:rPr>
        <w:t>Labour &amp; Human Relations</w:t>
      </w:r>
    </w:p>
    <w:p w14:paraId="1C4269CC" w14:textId="2B907C07" w:rsidR="00E3175D" w:rsidRDefault="00E3175D" w:rsidP="00E3175D">
      <w:pPr>
        <w:pStyle w:val="ListParagraph"/>
        <w:numPr>
          <w:ilvl w:val="0"/>
          <w:numId w:val="24"/>
        </w:numPr>
        <w:rPr>
          <w:lang w:val="en-CA"/>
        </w:rPr>
      </w:pPr>
      <w:r>
        <w:rPr>
          <w:lang w:val="en-CA"/>
        </w:rPr>
        <w:t>Payroll &amp; Administration</w:t>
      </w:r>
    </w:p>
    <w:p w14:paraId="63018E81" w14:textId="5421C7C8" w:rsidR="00E3175D" w:rsidRDefault="00E3175D" w:rsidP="00E3175D">
      <w:pPr>
        <w:pStyle w:val="ListParagraph"/>
        <w:numPr>
          <w:ilvl w:val="0"/>
          <w:numId w:val="24"/>
        </w:numPr>
        <w:rPr>
          <w:lang w:val="en-CA"/>
        </w:rPr>
      </w:pPr>
      <w:r>
        <w:rPr>
          <w:lang w:val="en-CA"/>
        </w:rPr>
        <w:t>Termination</w:t>
      </w:r>
    </w:p>
    <w:p w14:paraId="4FA2FC45" w14:textId="27644A75" w:rsidR="00E3175D" w:rsidRDefault="00E3175D" w:rsidP="00E3175D">
      <w:pPr>
        <w:pStyle w:val="ListParagraph"/>
        <w:numPr>
          <w:ilvl w:val="0"/>
          <w:numId w:val="24"/>
        </w:numPr>
        <w:rPr>
          <w:lang w:val="en-CA"/>
        </w:rPr>
      </w:pPr>
      <w:r>
        <w:rPr>
          <w:lang w:val="en-CA"/>
        </w:rPr>
        <w:t>Full-time Placements</w:t>
      </w:r>
    </w:p>
    <w:p w14:paraId="2335967E" w14:textId="3909D405" w:rsidR="00E3175D" w:rsidRDefault="00E3175D" w:rsidP="00E3175D">
      <w:pPr>
        <w:pStyle w:val="ListParagraph"/>
        <w:numPr>
          <w:ilvl w:val="0"/>
          <w:numId w:val="24"/>
        </w:numPr>
        <w:rPr>
          <w:lang w:val="en-CA"/>
        </w:rPr>
      </w:pPr>
      <w:r>
        <w:rPr>
          <w:lang w:val="en-CA"/>
        </w:rPr>
        <w:t>Consulting</w:t>
      </w:r>
    </w:p>
    <w:p w14:paraId="0745C77D" w14:textId="77777777" w:rsidR="0008438D" w:rsidRDefault="0008438D" w:rsidP="0008438D">
      <w:pPr>
        <w:rPr>
          <w:lang w:val="en-CA"/>
        </w:rPr>
      </w:pPr>
    </w:p>
    <w:p w14:paraId="1129AEDD" w14:textId="1FB1C61C" w:rsidR="0008438D" w:rsidRDefault="006E06C3" w:rsidP="0008438D">
      <w:pPr>
        <w:rPr>
          <w:lang w:val="en-CA"/>
        </w:rPr>
      </w:pPr>
      <w:r>
        <w:rPr>
          <w:b/>
          <w:bCs/>
          <w:lang w:val="en-CA"/>
        </w:rPr>
        <w:t>Additional Services</w:t>
      </w:r>
    </w:p>
    <w:p w14:paraId="51D7CD22" w14:textId="77777777" w:rsidR="006E06C3" w:rsidRDefault="006E06C3" w:rsidP="0008438D">
      <w:pPr>
        <w:rPr>
          <w:lang w:val="en-CA"/>
        </w:rPr>
      </w:pPr>
    </w:p>
    <w:p w14:paraId="25985996" w14:textId="207B9883" w:rsidR="006E06C3" w:rsidRPr="006E06C3" w:rsidRDefault="006E06C3" w:rsidP="0008438D">
      <w:pPr>
        <w:rPr>
          <w:lang w:val="en-CA"/>
        </w:rPr>
      </w:pPr>
      <w:proofErr w:type="spellStart"/>
      <w:r>
        <w:rPr>
          <w:lang w:val="en-CA"/>
        </w:rPr>
        <w:t>Talencor</w:t>
      </w:r>
      <w:proofErr w:type="spellEnd"/>
      <w:r>
        <w:rPr>
          <w:lang w:val="en-CA"/>
        </w:rPr>
        <w:t xml:space="preserve"> provides you with our experienced labour-force management team to manage your permanent staff as well; we offer labour-relations consulting and training as special services to our valued clients. </w:t>
      </w:r>
    </w:p>
    <w:p w14:paraId="25928D72" w14:textId="1E5BEB96" w:rsidR="002D1F7D" w:rsidRPr="00C91080" w:rsidRDefault="000E20F5">
      <w:pPr>
        <w:rPr>
          <w:b/>
          <w:bCs/>
          <w:color w:val="ED7D31" w:themeColor="accent2"/>
          <w:lang w:val="en-CA"/>
        </w:rPr>
      </w:pPr>
      <w:r w:rsidRPr="00C91080">
        <w:rPr>
          <w:b/>
          <w:bCs/>
          <w:i/>
          <w:iCs/>
          <w:color w:val="ED7D31" w:themeColor="accent2"/>
          <w:lang w:val="en-CA"/>
        </w:rPr>
        <w:t xml:space="preserve"> </w:t>
      </w:r>
    </w:p>
    <w:p w14:paraId="2EA76904" w14:textId="3B5C3FD8" w:rsidR="00295589" w:rsidRPr="005203A1" w:rsidRDefault="005203A1">
      <w:pPr>
        <w:rPr>
          <w:b/>
          <w:bCs/>
          <w:lang w:val="en-CA"/>
        </w:rPr>
      </w:pPr>
      <w:r>
        <w:rPr>
          <w:b/>
          <w:bCs/>
          <w:lang w:val="en-CA"/>
        </w:rPr>
        <w:t>End of Page 1</w:t>
      </w:r>
    </w:p>
    <w:p w14:paraId="283E4947" w14:textId="77777777" w:rsidR="0086782E" w:rsidRDefault="0086782E">
      <w:pPr>
        <w:rPr>
          <w:b/>
          <w:bCs/>
          <w:lang w:val="en-CA"/>
        </w:rPr>
      </w:pPr>
    </w:p>
    <w:p w14:paraId="78479235" w14:textId="77777777" w:rsidR="0086782E" w:rsidRDefault="0086782E">
      <w:pPr>
        <w:rPr>
          <w:b/>
          <w:bCs/>
          <w:lang w:val="en-CA"/>
        </w:rPr>
      </w:pPr>
    </w:p>
    <w:p w14:paraId="3E81F708" w14:textId="77777777" w:rsidR="0086782E" w:rsidRDefault="0086782E">
      <w:pPr>
        <w:rPr>
          <w:b/>
          <w:bCs/>
          <w:lang w:val="en-CA"/>
        </w:rPr>
      </w:pPr>
    </w:p>
    <w:p w14:paraId="2B906606" w14:textId="6CC0E0EE" w:rsidR="00B81CF9" w:rsidRDefault="001A7DCA">
      <w:pPr>
        <w:rPr>
          <w:b/>
          <w:bCs/>
          <w:lang w:val="en-CA"/>
        </w:rPr>
      </w:pPr>
      <w:r>
        <w:rPr>
          <w:b/>
          <w:bCs/>
          <w:lang w:val="en-CA"/>
        </w:rPr>
        <w:t>BENEFITS:</w:t>
      </w:r>
    </w:p>
    <w:p w14:paraId="5B73329E" w14:textId="77777777" w:rsidR="001A7DCA" w:rsidRDefault="001A7DCA">
      <w:pPr>
        <w:rPr>
          <w:b/>
          <w:bCs/>
          <w:lang w:val="en-CA"/>
        </w:rPr>
      </w:pPr>
    </w:p>
    <w:p w14:paraId="72D8BFA6" w14:textId="1AEECF64" w:rsidR="00683CE4" w:rsidRDefault="00E32049">
      <w:pPr>
        <w:rPr>
          <w:i/>
          <w:iCs/>
          <w:color w:val="ED7D31" w:themeColor="accent2"/>
          <w:lang w:val="en-CA"/>
        </w:rPr>
      </w:pPr>
      <w:r>
        <w:rPr>
          <w:b/>
          <w:bCs/>
          <w:lang w:val="en-CA"/>
        </w:rPr>
        <w:tab/>
      </w:r>
      <w:r>
        <w:rPr>
          <w:lang w:val="en-CA"/>
        </w:rPr>
        <w:t xml:space="preserve">“With so much to gain, we </w:t>
      </w:r>
      <w:r w:rsidR="00683CE4">
        <w:rPr>
          <w:lang w:val="en-CA"/>
        </w:rPr>
        <w:t xml:space="preserve">position our clients for win-win </w:t>
      </w:r>
      <w:proofErr w:type="gramStart"/>
      <w:r w:rsidR="00683CE4">
        <w:rPr>
          <w:lang w:val="en-CA"/>
        </w:rPr>
        <w:t>situations</w:t>
      </w:r>
      <w:proofErr w:type="gramEnd"/>
      <w:r>
        <w:rPr>
          <w:lang w:val="en-CA"/>
        </w:rPr>
        <w:t xml:space="preserve">” </w:t>
      </w:r>
    </w:p>
    <w:p w14:paraId="22DC8B15" w14:textId="77777777" w:rsidR="00681AA6" w:rsidRDefault="00681AA6">
      <w:pPr>
        <w:rPr>
          <w:i/>
          <w:iCs/>
          <w:color w:val="ED7D31" w:themeColor="accent2"/>
          <w:lang w:val="en-CA"/>
        </w:rPr>
      </w:pPr>
    </w:p>
    <w:p w14:paraId="05D2C3CE" w14:textId="51403937" w:rsidR="004301ED" w:rsidRPr="00F80ABE" w:rsidRDefault="00F80ABE">
      <w:pPr>
        <w:rPr>
          <w:i/>
          <w:iCs/>
          <w:lang w:val="en-CA"/>
        </w:rPr>
      </w:pPr>
      <w:r w:rsidRPr="00F80ABE">
        <w:rPr>
          <w:i/>
          <w:iCs/>
          <w:lang w:val="en-CA"/>
        </w:rPr>
        <w:t>Do you like saving time?</w:t>
      </w:r>
    </w:p>
    <w:p w14:paraId="5122F60E" w14:textId="77777777" w:rsidR="00F80ABE" w:rsidRDefault="00F80ABE">
      <w:pPr>
        <w:rPr>
          <w:lang w:val="en-CA"/>
        </w:rPr>
      </w:pPr>
    </w:p>
    <w:p w14:paraId="19FF9FC4" w14:textId="4A37D1A2" w:rsidR="004301ED" w:rsidRDefault="004301ED">
      <w:pPr>
        <w:rPr>
          <w:lang w:val="en-CA"/>
        </w:rPr>
      </w:pPr>
      <w:r>
        <w:rPr>
          <w:lang w:val="en-CA"/>
        </w:rPr>
        <w:t>Absences, vacations, illness or special pro</w:t>
      </w:r>
      <w:r w:rsidR="003010FA">
        <w:rPr>
          <w:lang w:val="en-CA"/>
        </w:rPr>
        <w:t>ject</w:t>
      </w:r>
      <w:r w:rsidR="00D53258">
        <w:rPr>
          <w:lang w:val="en-CA"/>
        </w:rPr>
        <w:t>s</w:t>
      </w:r>
      <w:r w:rsidR="003010FA">
        <w:rPr>
          <w:lang w:val="en-CA"/>
        </w:rPr>
        <w:t xml:space="preserve"> may leave you </w:t>
      </w:r>
      <w:r w:rsidR="00F80ABE">
        <w:rPr>
          <w:lang w:val="en-CA"/>
        </w:rPr>
        <w:t>scrambling</w:t>
      </w:r>
      <w:r w:rsidR="003010FA">
        <w:rPr>
          <w:lang w:val="en-CA"/>
        </w:rPr>
        <w:t xml:space="preserve"> to find replacements. </w:t>
      </w:r>
      <w:r w:rsidR="0084056B">
        <w:rPr>
          <w:lang w:val="en-CA"/>
        </w:rPr>
        <w:t>Utilizing</w:t>
      </w:r>
      <w:r w:rsidR="00F80ABE">
        <w:rPr>
          <w:lang w:val="en-CA"/>
        </w:rPr>
        <w:t xml:space="preserve"> </w:t>
      </w:r>
      <w:proofErr w:type="spellStart"/>
      <w:r w:rsidR="00F80ABE">
        <w:rPr>
          <w:lang w:val="en-CA"/>
        </w:rPr>
        <w:t>Talencor</w:t>
      </w:r>
      <w:proofErr w:type="spellEnd"/>
      <w:r w:rsidR="00F80ABE">
        <w:rPr>
          <w:lang w:val="en-CA"/>
        </w:rPr>
        <w:t xml:space="preserve"> Staffing saves time as we interview and recruit applicants – one phone call is all that is required to supply the right person.</w:t>
      </w:r>
      <w:r w:rsidR="00CC34A8">
        <w:rPr>
          <w:lang w:val="en-CA"/>
        </w:rPr>
        <w:t xml:space="preserve"> We also take the burden of time and attendance off your plate by installing our state-of-the-art finger scanner at every job site!!</w:t>
      </w:r>
    </w:p>
    <w:p w14:paraId="2DB2E183" w14:textId="77777777" w:rsidR="00F80ABE" w:rsidRDefault="00F80ABE">
      <w:pPr>
        <w:rPr>
          <w:lang w:val="en-CA"/>
        </w:rPr>
      </w:pPr>
    </w:p>
    <w:p w14:paraId="185FA9C6" w14:textId="37AC8D1C" w:rsidR="00F80ABE" w:rsidRPr="00F80ABE" w:rsidRDefault="00F80ABE">
      <w:pPr>
        <w:rPr>
          <w:i/>
          <w:iCs/>
          <w:lang w:val="en-CA"/>
        </w:rPr>
      </w:pPr>
      <w:r w:rsidRPr="00F80ABE">
        <w:rPr>
          <w:i/>
          <w:iCs/>
          <w:lang w:val="en-CA"/>
        </w:rPr>
        <w:t>Do you like saving Money?</w:t>
      </w:r>
    </w:p>
    <w:p w14:paraId="4E381C41" w14:textId="77777777" w:rsidR="00F80ABE" w:rsidRDefault="00F80ABE">
      <w:pPr>
        <w:rPr>
          <w:lang w:val="en-CA"/>
        </w:rPr>
      </w:pPr>
    </w:p>
    <w:p w14:paraId="0A84E7A4" w14:textId="6BE87F2C" w:rsidR="00F80ABE" w:rsidRDefault="00651479">
      <w:pPr>
        <w:rPr>
          <w:lang w:val="en-CA"/>
        </w:rPr>
      </w:pPr>
      <w:r>
        <w:rPr>
          <w:lang w:val="en-CA"/>
        </w:rPr>
        <w:t>Partnering with</w:t>
      </w:r>
      <w:r w:rsidR="00030AC5">
        <w:rPr>
          <w:lang w:val="en-CA"/>
        </w:rPr>
        <w:t xml:space="preserve"> a</w:t>
      </w:r>
      <w:r>
        <w:rPr>
          <w:lang w:val="en-CA"/>
        </w:rPr>
        <w:t xml:space="preserve"> recruitment</w:t>
      </w:r>
      <w:r w:rsidR="00030AC5">
        <w:rPr>
          <w:lang w:val="en-CA"/>
        </w:rPr>
        <w:t>-firm allows you to pay nothing extra for our employees</w:t>
      </w:r>
      <w:r w:rsidR="002E70A9">
        <w:rPr>
          <w:lang w:val="en-CA"/>
        </w:rPr>
        <w:t>: no payroll, deductions, incentives, WSIB-claims, benefits or severance costs of any kind.</w:t>
      </w:r>
    </w:p>
    <w:p w14:paraId="76C3D834" w14:textId="77777777" w:rsidR="002E70A9" w:rsidRDefault="002E70A9">
      <w:pPr>
        <w:rPr>
          <w:lang w:val="en-CA"/>
        </w:rPr>
      </w:pPr>
    </w:p>
    <w:p w14:paraId="048FB1D2" w14:textId="6367C320" w:rsidR="002E70A9" w:rsidRDefault="002E70A9">
      <w:pPr>
        <w:rPr>
          <w:i/>
          <w:iCs/>
          <w:lang w:val="en-CA"/>
        </w:rPr>
      </w:pPr>
      <w:r>
        <w:rPr>
          <w:i/>
          <w:iCs/>
          <w:lang w:val="en-CA"/>
        </w:rPr>
        <w:t>Do you like Flexibility?</w:t>
      </w:r>
    </w:p>
    <w:p w14:paraId="3709A9A6" w14:textId="77777777" w:rsidR="002E70A9" w:rsidRDefault="002E70A9">
      <w:pPr>
        <w:rPr>
          <w:i/>
          <w:iCs/>
          <w:lang w:val="en-CA"/>
        </w:rPr>
      </w:pPr>
    </w:p>
    <w:p w14:paraId="7F22929A" w14:textId="2C509884" w:rsidR="002E70A9" w:rsidRDefault="002E70A9">
      <w:pPr>
        <w:rPr>
          <w:lang w:val="en-CA"/>
        </w:rPr>
      </w:pPr>
      <w:r>
        <w:rPr>
          <w:lang w:val="en-CA"/>
        </w:rPr>
        <w:t xml:space="preserve">With </w:t>
      </w:r>
      <w:proofErr w:type="spellStart"/>
      <w:r>
        <w:rPr>
          <w:lang w:val="en-CA"/>
        </w:rPr>
        <w:t>Talencor</w:t>
      </w:r>
      <w:proofErr w:type="spellEnd"/>
      <w:r>
        <w:rPr>
          <w:lang w:val="en-CA"/>
        </w:rPr>
        <w:t xml:space="preserve"> on your side </w:t>
      </w:r>
      <w:r w:rsidR="00942314">
        <w:rPr>
          <w:lang w:val="en-CA"/>
        </w:rPr>
        <w:t xml:space="preserve">our clients </w:t>
      </w:r>
      <w:proofErr w:type="gramStart"/>
      <w:r w:rsidR="001451B5">
        <w:rPr>
          <w:lang w:val="en-CA"/>
        </w:rPr>
        <w:t>are able to</w:t>
      </w:r>
      <w:proofErr w:type="gramEnd"/>
      <w:r w:rsidR="001451B5">
        <w:rPr>
          <w:lang w:val="en-CA"/>
        </w:rPr>
        <w:t xml:space="preserve"> </w:t>
      </w:r>
      <w:r w:rsidR="00302F23">
        <w:rPr>
          <w:lang w:val="en-CA"/>
        </w:rPr>
        <w:t xml:space="preserve">adapt to market demands within </w:t>
      </w:r>
      <w:r w:rsidR="001451B5">
        <w:rPr>
          <w:lang w:val="en-CA"/>
        </w:rPr>
        <w:t>their specific</w:t>
      </w:r>
      <w:r w:rsidR="00302F23">
        <w:rPr>
          <w:lang w:val="en-CA"/>
        </w:rPr>
        <w:t xml:space="preserve"> industry. Qualified workers are a phone call away; able to expand your company</w:t>
      </w:r>
      <w:r w:rsidR="00CC34A8">
        <w:rPr>
          <w:lang w:val="en-CA"/>
        </w:rPr>
        <w:t>’</w:t>
      </w:r>
      <w:r w:rsidR="00302F23">
        <w:rPr>
          <w:lang w:val="en-CA"/>
        </w:rPr>
        <w:t>s operations with ease.</w:t>
      </w:r>
    </w:p>
    <w:p w14:paraId="17A53497" w14:textId="77777777" w:rsidR="00302F23" w:rsidRDefault="00302F23">
      <w:pPr>
        <w:rPr>
          <w:lang w:val="en-CA"/>
        </w:rPr>
      </w:pPr>
    </w:p>
    <w:p w14:paraId="09E2ECCF" w14:textId="30A658D9" w:rsidR="00771253" w:rsidRDefault="00302F23">
      <w:pPr>
        <w:rPr>
          <w:lang w:val="en-CA"/>
        </w:rPr>
      </w:pPr>
      <w:r>
        <w:rPr>
          <w:i/>
          <w:iCs/>
          <w:lang w:val="en-CA"/>
        </w:rPr>
        <w:t>Guaranteed Quality</w:t>
      </w:r>
      <w:r>
        <w:rPr>
          <w:i/>
          <w:iCs/>
          <w:lang w:val="en-CA"/>
        </w:rPr>
        <w:br/>
      </w:r>
      <w:r>
        <w:rPr>
          <w:i/>
          <w:iCs/>
          <w:lang w:val="en-CA"/>
        </w:rPr>
        <w:br/>
      </w:r>
      <w:r>
        <w:rPr>
          <w:lang w:val="en-CA"/>
        </w:rPr>
        <w:t xml:space="preserve">We have created proven client-profiling and qualification methods to find the correct employees. </w:t>
      </w:r>
      <w:r w:rsidR="00FE625B">
        <w:rPr>
          <w:lang w:val="en-CA"/>
        </w:rPr>
        <w:t xml:space="preserve">To ensure the quality of our services, each </w:t>
      </w:r>
      <w:proofErr w:type="spellStart"/>
      <w:r w:rsidR="00FE625B">
        <w:rPr>
          <w:lang w:val="en-CA"/>
        </w:rPr>
        <w:t>Talencor</w:t>
      </w:r>
      <w:proofErr w:type="spellEnd"/>
      <w:r w:rsidR="00FE625B">
        <w:rPr>
          <w:lang w:val="en-CA"/>
        </w:rPr>
        <w:t xml:space="preserve"> employee is carefully screened and tested</w:t>
      </w:r>
      <w:r w:rsidR="00771253">
        <w:rPr>
          <w:lang w:val="en-CA"/>
        </w:rPr>
        <w:t>; each applicant is judged based on his or her attitude, references and past</w:t>
      </w:r>
      <w:r w:rsidR="00E36FEA">
        <w:rPr>
          <w:lang w:val="en-CA"/>
        </w:rPr>
        <w:t xml:space="preserve"> </w:t>
      </w:r>
      <w:r w:rsidR="00771253">
        <w:rPr>
          <w:lang w:val="en-CA"/>
        </w:rPr>
        <w:t>performance</w:t>
      </w:r>
      <w:r w:rsidR="00F373E3">
        <w:rPr>
          <w:lang w:val="en-CA"/>
        </w:rPr>
        <w:t>; i</w:t>
      </w:r>
      <w:r w:rsidR="00771253">
        <w:rPr>
          <w:lang w:val="en-CA"/>
        </w:rPr>
        <w:t xml:space="preserve">f one of our employees’ does not meet your </w:t>
      </w:r>
      <w:proofErr w:type="gramStart"/>
      <w:r w:rsidR="00771253">
        <w:rPr>
          <w:lang w:val="en-CA"/>
        </w:rPr>
        <w:t>standards</w:t>
      </w:r>
      <w:proofErr w:type="gramEnd"/>
      <w:r w:rsidR="00771253">
        <w:rPr>
          <w:lang w:val="en-CA"/>
        </w:rPr>
        <w:t xml:space="preserve"> we will quickly resolve the issue.</w:t>
      </w:r>
    </w:p>
    <w:p w14:paraId="5C0425E0" w14:textId="77777777" w:rsidR="00F373E3" w:rsidRDefault="00F373E3">
      <w:pPr>
        <w:rPr>
          <w:i/>
          <w:iCs/>
          <w:lang w:val="en-CA"/>
        </w:rPr>
      </w:pPr>
    </w:p>
    <w:p w14:paraId="3DBBC741" w14:textId="78AB3B05" w:rsidR="00771253" w:rsidRDefault="002337CB">
      <w:pPr>
        <w:rPr>
          <w:lang w:val="en-CA"/>
        </w:rPr>
      </w:pPr>
      <w:r w:rsidRPr="002337CB">
        <w:rPr>
          <w:i/>
          <w:iCs/>
          <w:lang w:val="en-CA"/>
        </w:rPr>
        <w:t>A Unique Client-Profile</w:t>
      </w:r>
    </w:p>
    <w:p w14:paraId="2E242842" w14:textId="77777777" w:rsidR="002337CB" w:rsidRDefault="002337CB">
      <w:pPr>
        <w:rPr>
          <w:lang w:val="en-CA"/>
        </w:rPr>
      </w:pPr>
    </w:p>
    <w:p w14:paraId="64EBF43C" w14:textId="30F57744" w:rsidR="00815767" w:rsidRDefault="002337CB">
      <w:pPr>
        <w:rPr>
          <w:lang w:val="en-CA"/>
        </w:rPr>
      </w:pPr>
      <w:proofErr w:type="spellStart"/>
      <w:r>
        <w:rPr>
          <w:lang w:val="en-CA"/>
        </w:rPr>
        <w:t>Talencor</w:t>
      </w:r>
      <w:proofErr w:type="spellEnd"/>
      <w:r>
        <w:rPr>
          <w:lang w:val="en-CA"/>
        </w:rPr>
        <w:t xml:space="preserve"> creates </w:t>
      </w:r>
      <w:r w:rsidR="001D07C4">
        <w:rPr>
          <w:lang w:val="en-CA"/>
        </w:rPr>
        <w:t>an employer-profile for each of our clients to ensure the ideal match between the employee and employer.</w:t>
      </w:r>
      <w:r w:rsidR="00636748">
        <w:rPr>
          <w:lang w:val="en-CA"/>
        </w:rPr>
        <w:t xml:space="preserve"> By qualifying the </w:t>
      </w:r>
      <w:r w:rsidR="00871908">
        <w:rPr>
          <w:lang w:val="en-CA"/>
        </w:rPr>
        <w:t>job-</w:t>
      </w:r>
      <w:r w:rsidR="00636748">
        <w:rPr>
          <w:lang w:val="en-CA"/>
        </w:rPr>
        <w:t>require</w:t>
      </w:r>
      <w:r w:rsidR="00871908">
        <w:rPr>
          <w:lang w:val="en-CA"/>
        </w:rPr>
        <w:t>ments</w:t>
      </w:r>
      <w:r w:rsidR="00636748">
        <w:rPr>
          <w:lang w:val="en-CA"/>
        </w:rPr>
        <w:t xml:space="preserve"> </w:t>
      </w:r>
      <w:r w:rsidR="00DD3430">
        <w:rPr>
          <w:lang w:val="en-CA"/>
        </w:rPr>
        <w:t>w</w:t>
      </w:r>
      <w:r w:rsidR="00636748">
        <w:rPr>
          <w:lang w:val="en-CA"/>
        </w:rPr>
        <w:t xml:space="preserve">e </w:t>
      </w:r>
      <w:proofErr w:type="gramStart"/>
      <w:r w:rsidR="00636748">
        <w:rPr>
          <w:lang w:val="en-CA"/>
        </w:rPr>
        <w:t xml:space="preserve">are able </w:t>
      </w:r>
      <w:r w:rsidR="005203A1">
        <w:rPr>
          <w:lang w:val="en-CA"/>
        </w:rPr>
        <w:t>to</w:t>
      </w:r>
      <w:proofErr w:type="gramEnd"/>
      <w:r w:rsidR="005203A1">
        <w:rPr>
          <w:lang w:val="en-CA"/>
        </w:rPr>
        <w:t xml:space="preserve"> </w:t>
      </w:r>
      <w:r w:rsidR="00636748">
        <w:rPr>
          <w:lang w:val="en-CA"/>
        </w:rPr>
        <w:t>provide the greatest level of satisfaction</w:t>
      </w:r>
      <w:r w:rsidR="00871908">
        <w:rPr>
          <w:lang w:val="en-CA"/>
        </w:rPr>
        <w:t xml:space="preserve"> and will</w:t>
      </w:r>
      <w:r w:rsidR="003E628E">
        <w:rPr>
          <w:lang w:val="en-CA"/>
        </w:rPr>
        <w:t xml:space="preserve"> provide a </w:t>
      </w:r>
      <w:r w:rsidR="00815767">
        <w:rPr>
          <w:lang w:val="en-CA"/>
        </w:rPr>
        <w:t>talent-</w:t>
      </w:r>
      <w:r w:rsidR="00871908">
        <w:rPr>
          <w:lang w:val="en-CA"/>
        </w:rPr>
        <w:t xml:space="preserve">pool </w:t>
      </w:r>
      <w:r w:rsidR="00815767">
        <w:rPr>
          <w:lang w:val="en-CA"/>
        </w:rPr>
        <w:t xml:space="preserve">of </w:t>
      </w:r>
      <w:r w:rsidR="00871908">
        <w:rPr>
          <w:lang w:val="en-CA"/>
        </w:rPr>
        <w:t>candidates</w:t>
      </w:r>
      <w:r w:rsidR="005B472D">
        <w:rPr>
          <w:lang w:val="en-CA"/>
        </w:rPr>
        <w:t>,</w:t>
      </w:r>
      <w:r w:rsidR="00871908">
        <w:rPr>
          <w:lang w:val="en-CA"/>
        </w:rPr>
        <w:t xml:space="preserve"> </w:t>
      </w:r>
      <w:r w:rsidR="001C1611">
        <w:rPr>
          <w:lang w:val="en-CA"/>
        </w:rPr>
        <w:t>“ready-on-deck</w:t>
      </w:r>
      <w:r w:rsidR="00815767">
        <w:rPr>
          <w:lang w:val="en-CA"/>
        </w:rPr>
        <w:t>” for future requirements.</w:t>
      </w:r>
    </w:p>
    <w:p w14:paraId="0BA8D8B4" w14:textId="5696EEDE" w:rsidR="00DD3430" w:rsidRDefault="00DD3430">
      <w:pPr>
        <w:rPr>
          <w:color w:val="ED7D31" w:themeColor="accent2"/>
          <w:lang w:val="en-CA"/>
        </w:rPr>
      </w:pPr>
    </w:p>
    <w:p w14:paraId="7366FCFB" w14:textId="77777777" w:rsidR="00DD3430" w:rsidRDefault="00DD3430">
      <w:pPr>
        <w:rPr>
          <w:color w:val="ED7D31" w:themeColor="accent2"/>
          <w:lang w:val="en-CA"/>
        </w:rPr>
      </w:pPr>
    </w:p>
    <w:p w14:paraId="251F6A75" w14:textId="51346207" w:rsidR="00DD3430" w:rsidRPr="0079751D" w:rsidRDefault="0079751D">
      <w:pPr>
        <w:rPr>
          <w:i/>
          <w:iCs/>
          <w:lang w:val="en-CA"/>
        </w:rPr>
      </w:pPr>
      <w:r w:rsidRPr="0079751D">
        <w:rPr>
          <w:i/>
          <w:iCs/>
          <w:lang w:val="en-CA"/>
        </w:rPr>
        <w:t>Easy and Convenient</w:t>
      </w:r>
    </w:p>
    <w:p w14:paraId="2F504C43" w14:textId="77777777" w:rsidR="00815767" w:rsidRDefault="00815767">
      <w:pPr>
        <w:rPr>
          <w:lang w:val="en-CA"/>
        </w:rPr>
      </w:pPr>
    </w:p>
    <w:p w14:paraId="11970C15" w14:textId="1B50F105" w:rsidR="002337CB" w:rsidRDefault="00871908">
      <w:pPr>
        <w:rPr>
          <w:lang w:val="en-CA"/>
        </w:rPr>
      </w:pPr>
      <w:r>
        <w:rPr>
          <w:lang w:val="en-CA"/>
        </w:rPr>
        <w:t xml:space="preserve"> </w:t>
      </w:r>
      <w:r w:rsidR="00CD0461">
        <w:rPr>
          <w:lang w:val="en-CA"/>
        </w:rPr>
        <w:t>A simple phone call is all that is required for dedicated, vetted, and enthusiastic workers on your doorstep. Invoicing is simpl</w:t>
      </w:r>
      <w:r w:rsidR="0030018B">
        <w:rPr>
          <w:lang w:val="en-CA"/>
        </w:rPr>
        <w:t>e</w:t>
      </w:r>
      <w:r w:rsidR="00CD0461">
        <w:rPr>
          <w:lang w:val="en-CA"/>
        </w:rPr>
        <w:t xml:space="preserve"> too – only </w:t>
      </w:r>
      <w:r w:rsidR="00CD0461" w:rsidRPr="0030018B">
        <w:rPr>
          <w:i/>
          <w:iCs/>
          <w:lang w:val="en-CA"/>
        </w:rPr>
        <w:t>one</w:t>
      </w:r>
      <w:r w:rsidR="00CD0461">
        <w:rPr>
          <w:lang w:val="en-CA"/>
        </w:rPr>
        <w:t xml:space="preserve"> invoice is required (instead of managing an entire payroll)!</w:t>
      </w:r>
    </w:p>
    <w:p w14:paraId="60A8D4F8" w14:textId="77777777" w:rsidR="00CD0461" w:rsidRDefault="00CD0461">
      <w:pPr>
        <w:rPr>
          <w:lang w:val="en-CA"/>
        </w:rPr>
      </w:pPr>
    </w:p>
    <w:p w14:paraId="1F86BA7D" w14:textId="306450F2" w:rsidR="00CD0461" w:rsidRDefault="00CD0461">
      <w:pPr>
        <w:rPr>
          <w:i/>
          <w:iCs/>
          <w:lang w:val="en-CA"/>
        </w:rPr>
      </w:pPr>
      <w:r>
        <w:rPr>
          <w:i/>
          <w:iCs/>
          <w:lang w:val="en-CA"/>
        </w:rPr>
        <w:t>Peace of Mind</w:t>
      </w:r>
    </w:p>
    <w:p w14:paraId="515C5B5B" w14:textId="77777777" w:rsidR="00CD0461" w:rsidRDefault="00CD0461">
      <w:pPr>
        <w:rPr>
          <w:i/>
          <w:iCs/>
          <w:lang w:val="en-CA"/>
        </w:rPr>
      </w:pPr>
    </w:p>
    <w:p w14:paraId="4309D461" w14:textId="4F109018" w:rsidR="00CD0461" w:rsidRDefault="00CD0461">
      <w:pPr>
        <w:rPr>
          <w:lang w:val="en-CA"/>
        </w:rPr>
      </w:pPr>
      <w:r>
        <w:rPr>
          <w:lang w:val="en-CA"/>
        </w:rPr>
        <w:t xml:space="preserve">Our 24/7-employer hotline ensures </w:t>
      </w:r>
      <w:r w:rsidR="00306D58">
        <w:rPr>
          <w:lang w:val="en-CA"/>
        </w:rPr>
        <w:t xml:space="preserve">we continue to provide excellent services </w:t>
      </w:r>
      <w:r w:rsidR="002F7088">
        <w:rPr>
          <w:lang w:val="en-CA"/>
        </w:rPr>
        <w:t>for our clients</w:t>
      </w:r>
      <w:r w:rsidR="00306D58">
        <w:rPr>
          <w:lang w:val="en-CA"/>
        </w:rPr>
        <w:t xml:space="preserve">. </w:t>
      </w:r>
      <w:r w:rsidR="00567288">
        <w:rPr>
          <w:lang w:val="en-CA"/>
        </w:rPr>
        <w:t>24-hours-a-day, 7-days-a-week we are ready wi</w:t>
      </w:r>
      <w:r w:rsidR="00774FE5">
        <w:rPr>
          <w:lang w:val="en-CA"/>
        </w:rPr>
        <w:t>th</w:t>
      </w:r>
      <w:r w:rsidR="00567288">
        <w:rPr>
          <w:lang w:val="en-CA"/>
        </w:rPr>
        <w:t xml:space="preserve"> skilled, and talented individuals </w:t>
      </w:r>
      <w:r w:rsidR="003B34D4">
        <w:rPr>
          <w:lang w:val="en-CA"/>
        </w:rPr>
        <w:t xml:space="preserve">provided through our </w:t>
      </w:r>
      <w:r w:rsidR="00567288">
        <w:rPr>
          <w:lang w:val="en-CA"/>
        </w:rPr>
        <w:t>executive-team of staffing consultants.</w:t>
      </w:r>
    </w:p>
    <w:p w14:paraId="528E17A4" w14:textId="77777777" w:rsidR="00C90806" w:rsidRDefault="00C90806">
      <w:pPr>
        <w:rPr>
          <w:lang w:val="en-CA"/>
        </w:rPr>
      </w:pPr>
    </w:p>
    <w:p w14:paraId="1EA681A4" w14:textId="77777777" w:rsidR="002F7088" w:rsidRDefault="002F7088">
      <w:pPr>
        <w:rPr>
          <w:b/>
          <w:bCs/>
          <w:lang w:val="en-CA"/>
        </w:rPr>
      </w:pPr>
    </w:p>
    <w:p w14:paraId="40D653D2" w14:textId="412E69BA" w:rsidR="002F7088" w:rsidRDefault="005203A1">
      <w:pPr>
        <w:rPr>
          <w:b/>
          <w:bCs/>
          <w:lang w:val="en-CA"/>
        </w:rPr>
      </w:pPr>
      <w:r>
        <w:rPr>
          <w:b/>
          <w:bCs/>
          <w:lang w:val="en-CA"/>
        </w:rPr>
        <w:t>END OF PAGE 2</w:t>
      </w:r>
    </w:p>
    <w:p w14:paraId="4FB94F03" w14:textId="77777777" w:rsidR="0086782E" w:rsidRDefault="0086782E">
      <w:pPr>
        <w:rPr>
          <w:b/>
          <w:bCs/>
          <w:lang w:val="en-CA"/>
        </w:rPr>
      </w:pPr>
    </w:p>
    <w:p w14:paraId="1195966A" w14:textId="77777777" w:rsidR="002B170F" w:rsidRDefault="002B170F">
      <w:pPr>
        <w:rPr>
          <w:b/>
          <w:bCs/>
          <w:lang w:val="en-CA"/>
        </w:rPr>
      </w:pPr>
    </w:p>
    <w:p w14:paraId="5EBD6FDC" w14:textId="77777777" w:rsidR="002B170F" w:rsidRDefault="002B170F">
      <w:pPr>
        <w:rPr>
          <w:b/>
          <w:bCs/>
          <w:lang w:val="en-CA"/>
        </w:rPr>
      </w:pPr>
    </w:p>
    <w:p w14:paraId="68D2F281" w14:textId="32B82DAF" w:rsidR="00C90806" w:rsidRDefault="00B73FD1">
      <w:pPr>
        <w:rPr>
          <w:lang w:val="en-CA"/>
        </w:rPr>
      </w:pPr>
      <w:r>
        <w:rPr>
          <w:b/>
          <w:bCs/>
          <w:lang w:val="en-CA"/>
        </w:rPr>
        <w:lastRenderedPageBreak/>
        <w:t>PEOPLE</w:t>
      </w:r>
    </w:p>
    <w:p w14:paraId="32543FC6" w14:textId="77777777" w:rsidR="00B73FD1" w:rsidRDefault="00B73FD1">
      <w:pPr>
        <w:rPr>
          <w:lang w:val="en-CA"/>
        </w:rPr>
      </w:pPr>
    </w:p>
    <w:p w14:paraId="7E3D1F2E" w14:textId="085D5EA3" w:rsidR="00B73FD1" w:rsidRDefault="00B73FD1">
      <w:pPr>
        <w:rPr>
          <w:lang w:val="en-CA"/>
        </w:rPr>
      </w:pPr>
      <w:r>
        <w:rPr>
          <w:lang w:val="en-CA"/>
        </w:rPr>
        <w:t>“</w:t>
      </w:r>
      <w:r w:rsidR="0080030B">
        <w:rPr>
          <w:lang w:val="en-CA"/>
        </w:rPr>
        <w:t>Our client</w:t>
      </w:r>
      <w:r w:rsidR="00EA51B4">
        <w:rPr>
          <w:lang w:val="en-CA"/>
        </w:rPr>
        <w:t xml:space="preserve"> success</w:t>
      </w:r>
      <w:r w:rsidR="0080030B">
        <w:rPr>
          <w:lang w:val="en-CA"/>
        </w:rPr>
        <w:t>’</w:t>
      </w:r>
      <w:r w:rsidR="00EA51B4">
        <w:rPr>
          <w:lang w:val="en-CA"/>
        </w:rPr>
        <w:t xml:space="preserve"> start with the right </w:t>
      </w:r>
      <w:proofErr w:type="gramStart"/>
      <w:r w:rsidR="00EA51B4">
        <w:rPr>
          <w:lang w:val="en-CA"/>
        </w:rPr>
        <w:t>people</w:t>
      </w:r>
      <w:proofErr w:type="gramEnd"/>
      <w:r w:rsidR="00EA51B4">
        <w:rPr>
          <w:lang w:val="en-CA"/>
        </w:rPr>
        <w:t>”</w:t>
      </w:r>
    </w:p>
    <w:p w14:paraId="4EFB5CAB" w14:textId="77777777" w:rsidR="00EA51B4" w:rsidRDefault="00EA51B4">
      <w:pPr>
        <w:rPr>
          <w:lang w:val="en-CA"/>
        </w:rPr>
      </w:pPr>
    </w:p>
    <w:p w14:paraId="7215C44E" w14:textId="25CCD056" w:rsidR="00EA4696" w:rsidRDefault="00FB26C1">
      <w:pPr>
        <w:rPr>
          <w:lang w:val="en-CA"/>
        </w:rPr>
      </w:pPr>
      <w:proofErr w:type="spellStart"/>
      <w:r>
        <w:rPr>
          <w:lang w:val="en-CA"/>
        </w:rPr>
        <w:t>Talencor</w:t>
      </w:r>
      <w:proofErr w:type="spellEnd"/>
      <w:r>
        <w:rPr>
          <w:lang w:val="en-CA"/>
        </w:rPr>
        <w:t xml:space="preserve"> consultants are well-trained </w:t>
      </w:r>
      <w:r w:rsidR="0080030B">
        <w:rPr>
          <w:lang w:val="en-CA"/>
        </w:rPr>
        <w:t>staffing professionals, ready to</w:t>
      </w:r>
      <w:r w:rsidR="00DD179A">
        <w:rPr>
          <w:lang w:val="en-CA"/>
        </w:rPr>
        <w:t xml:space="preserve"> provide you with</w:t>
      </w:r>
      <w:r w:rsidR="0080030B">
        <w:rPr>
          <w:lang w:val="en-CA"/>
        </w:rPr>
        <w:t xml:space="preserve"> </w:t>
      </w:r>
      <w:r w:rsidR="00DD179A">
        <w:rPr>
          <w:lang w:val="en-CA"/>
        </w:rPr>
        <w:t>labour on a</w:t>
      </w:r>
      <w:r w:rsidR="000059DC">
        <w:rPr>
          <w:lang w:val="en-CA"/>
        </w:rPr>
        <w:t xml:space="preserve"> seasonal, contingent, or ongoing basis in a variety of employment categories. Each of our unique employees </w:t>
      </w:r>
      <w:r w:rsidR="00D123B0">
        <w:rPr>
          <w:lang w:val="en-CA"/>
        </w:rPr>
        <w:t>has been handpicked to fit your company</w:t>
      </w:r>
      <w:r w:rsidR="00CC34A8">
        <w:rPr>
          <w:lang w:val="en-CA"/>
        </w:rPr>
        <w:t>’s</w:t>
      </w:r>
      <w:r w:rsidR="000C0B09">
        <w:rPr>
          <w:lang w:val="en-CA"/>
        </w:rPr>
        <w:t xml:space="preserve"> </w:t>
      </w:r>
      <w:r w:rsidR="00067470">
        <w:rPr>
          <w:lang w:val="en-CA"/>
        </w:rPr>
        <w:t xml:space="preserve">unique </w:t>
      </w:r>
      <w:r w:rsidR="00D123B0">
        <w:rPr>
          <w:lang w:val="en-CA"/>
        </w:rPr>
        <w:t>culture</w:t>
      </w:r>
      <w:r w:rsidR="00067470">
        <w:rPr>
          <w:lang w:val="en-CA"/>
        </w:rPr>
        <w:t>; we pride ourselves on</w:t>
      </w:r>
      <w:r w:rsidR="00892614">
        <w:rPr>
          <w:lang w:val="en-CA"/>
        </w:rPr>
        <w:t xml:space="preserve"> screening </w:t>
      </w:r>
      <w:proofErr w:type="gramStart"/>
      <w:r w:rsidR="00892614">
        <w:rPr>
          <w:lang w:val="en-CA"/>
        </w:rPr>
        <w:t>each individual</w:t>
      </w:r>
      <w:proofErr w:type="gramEnd"/>
      <w:r w:rsidR="00892614">
        <w:rPr>
          <w:lang w:val="en-CA"/>
        </w:rPr>
        <w:t xml:space="preserve"> cautiously, based on your requirements.</w:t>
      </w:r>
    </w:p>
    <w:p w14:paraId="7D8019D3" w14:textId="77777777" w:rsidR="00EA4696" w:rsidRDefault="00EA4696">
      <w:pPr>
        <w:rPr>
          <w:lang w:val="en-CA"/>
        </w:rPr>
      </w:pPr>
    </w:p>
    <w:p w14:paraId="5D8382DB" w14:textId="1EDF57BC" w:rsidR="00EA4696" w:rsidRDefault="0043083E">
      <w:pPr>
        <w:rPr>
          <w:b/>
          <w:bCs/>
          <w:lang w:val="en-CA"/>
        </w:rPr>
      </w:pPr>
      <w:r>
        <w:rPr>
          <w:lang w:val="en-CA"/>
        </w:rPr>
        <w:t>S</w:t>
      </w:r>
      <w:r w:rsidRPr="0043083E">
        <w:rPr>
          <w:b/>
          <w:bCs/>
          <w:lang w:val="en-CA"/>
        </w:rPr>
        <w:t>killed, Dependable, Ready to WORK!</w:t>
      </w:r>
    </w:p>
    <w:p w14:paraId="1842DB19" w14:textId="77777777" w:rsidR="0043083E" w:rsidRDefault="0043083E">
      <w:pPr>
        <w:rPr>
          <w:b/>
          <w:bCs/>
          <w:lang w:val="en-CA"/>
        </w:rPr>
      </w:pPr>
    </w:p>
    <w:p w14:paraId="7D7BBFF2" w14:textId="248207A3" w:rsidR="00754034" w:rsidRPr="0086782E" w:rsidRDefault="000C0B09">
      <w:pPr>
        <w:rPr>
          <w:color w:val="ED7D31" w:themeColor="accent2"/>
          <w:lang w:val="en-CA"/>
        </w:rPr>
      </w:pPr>
      <w:proofErr w:type="spellStart"/>
      <w:r>
        <w:rPr>
          <w:lang w:val="en-CA"/>
        </w:rPr>
        <w:t>Talencor</w:t>
      </w:r>
      <w:proofErr w:type="spellEnd"/>
      <w:r w:rsidR="00327DEE">
        <w:rPr>
          <w:lang w:val="en-CA"/>
        </w:rPr>
        <w:t xml:space="preserve"> are proud of our constantly</w:t>
      </w:r>
      <w:r w:rsidR="00306880">
        <w:rPr>
          <w:lang w:val="en-CA"/>
        </w:rPr>
        <w:t xml:space="preserve"> g</w:t>
      </w:r>
      <w:r w:rsidR="00327DEE">
        <w:rPr>
          <w:lang w:val="en-CA"/>
        </w:rPr>
        <w:t>rowing pool of skilled workers who can eagerly adapt to an extensive variety of tasks</w:t>
      </w:r>
      <w:r w:rsidR="0086782E">
        <w:rPr>
          <w:color w:val="ED7D31" w:themeColor="accent2"/>
          <w:lang w:val="en-CA"/>
        </w:rPr>
        <w:t xml:space="preserve">. </w:t>
      </w:r>
      <w:r w:rsidR="00754034">
        <w:rPr>
          <w:lang w:val="en-CA"/>
        </w:rPr>
        <w:t xml:space="preserve">Do you require someone for one-day? An extensive project? Our clients depend on us for </w:t>
      </w:r>
      <w:r w:rsidR="006C2F82">
        <w:rPr>
          <w:lang w:val="en-CA"/>
        </w:rPr>
        <w:t>both</w:t>
      </w:r>
      <w:r w:rsidR="00754034">
        <w:rPr>
          <w:lang w:val="en-CA"/>
        </w:rPr>
        <w:t>! We encourage you to draw from our pool of talent should you want to hire someone permanently.</w:t>
      </w:r>
    </w:p>
    <w:p w14:paraId="079FD23C" w14:textId="77777777" w:rsidR="00355507" w:rsidRDefault="00355507">
      <w:pPr>
        <w:rPr>
          <w:lang w:val="en-CA"/>
        </w:rPr>
      </w:pPr>
    </w:p>
    <w:p w14:paraId="52DE5CF0" w14:textId="7E054CD8" w:rsidR="00355507" w:rsidRDefault="00355507">
      <w:pPr>
        <w:rPr>
          <w:b/>
          <w:bCs/>
          <w:lang w:val="en-CA"/>
        </w:rPr>
      </w:pPr>
      <w:r>
        <w:rPr>
          <w:b/>
          <w:bCs/>
          <w:lang w:val="en-CA"/>
        </w:rPr>
        <w:t>Services Available:</w:t>
      </w:r>
    </w:p>
    <w:p w14:paraId="44D1F621" w14:textId="77777777" w:rsidR="00355507" w:rsidRDefault="00355507">
      <w:pPr>
        <w:rPr>
          <w:b/>
          <w:bCs/>
          <w:lang w:val="en-CA"/>
        </w:rPr>
      </w:pPr>
    </w:p>
    <w:p w14:paraId="2A8B1833" w14:textId="4D9BB207" w:rsidR="00355507" w:rsidRDefault="001643C2" w:rsidP="001643C2">
      <w:pPr>
        <w:pStyle w:val="ListParagraph"/>
        <w:numPr>
          <w:ilvl w:val="0"/>
          <w:numId w:val="25"/>
        </w:numPr>
        <w:rPr>
          <w:lang w:val="en-CA"/>
        </w:rPr>
      </w:pPr>
      <w:r>
        <w:rPr>
          <w:lang w:val="en-CA"/>
        </w:rPr>
        <w:t>Shipper/Receiver</w:t>
      </w:r>
    </w:p>
    <w:p w14:paraId="6BBB1C79" w14:textId="16F948F3" w:rsidR="001643C2" w:rsidRDefault="001643C2" w:rsidP="001643C2">
      <w:pPr>
        <w:pStyle w:val="ListParagraph"/>
        <w:numPr>
          <w:ilvl w:val="0"/>
          <w:numId w:val="25"/>
        </w:numPr>
        <w:rPr>
          <w:lang w:val="en-CA"/>
        </w:rPr>
      </w:pPr>
      <w:r>
        <w:rPr>
          <w:lang w:val="en-CA"/>
        </w:rPr>
        <w:t>Order Picker</w:t>
      </w:r>
    </w:p>
    <w:p w14:paraId="11731753" w14:textId="32187AF6" w:rsidR="001643C2" w:rsidRDefault="001643C2" w:rsidP="001643C2">
      <w:pPr>
        <w:pStyle w:val="ListParagraph"/>
        <w:numPr>
          <w:ilvl w:val="0"/>
          <w:numId w:val="25"/>
        </w:numPr>
        <w:rPr>
          <w:lang w:val="en-CA"/>
        </w:rPr>
      </w:pPr>
      <w:r>
        <w:rPr>
          <w:lang w:val="en-CA"/>
        </w:rPr>
        <w:t>Manufacturer/</w:t>
      </w:r>
      <w:r w:rsidR="001A7922">
        <w:rPr>
          <w:lang w:val="en-CA"/>
        </w:rPr>
        <w:t xml:space="preserve">Light </w:t>
      </w:r>
      <w:r>
        <w:rPr>
          <w:lang w:val="en-CA"/>
        </w:rPr>
        <w:t>Assembler</w:t>
      </w:r>
    </w:p>
    <w:p w14:paraId="0A35B018" w14:textId="28F97DB0" w:rsidR="001643C2" w:rsidRDefault="001643C2" w:rsidP="001643C2">
      <w:pPr>
        <w:pStyle w:val="ListParagraph"/>
        <w:numPr>
          <w:ilvl w:val="0"/>
          <w:numId w:val="25"/>
        </w:numPr>
        <w:rPr>
          <w:lang w:val="en-CA"/>
        </w:rPr>
      </w:pPr>
      <w:r>
        <w:rPr>
          <w:lang w:val="en-CA"/>
        </w:rPr>
        <w:t>Forklift/Material Handler</w:t>
      </w:r>
    </w:p>
    <w:p w14:paraId="111EEE5F" w14:textId="108512A5" w:rsidR="001643C2" w:rsidRDefault="001643C2" w:rsidP="001643C2">
      <w:pPr>
        <w:pStyle w:val="ListParagraph"/>
        <w:numPr>
          <w:ilvl w:val="0"/>
          <w:numId w:val="25"/>
        </w:numPr>
        <w:rPr>
          <w:lang w:val="en-CA"/>
        </w:rPr>
      </w:pPr>
      <w:r>
        <w:rPr>
          <w:lang w:val="en-CA"/>
        </w:rPr>
        <w:t>Food &amp; Beverage</w:t>
      </w:r>
      <w:r w:rsidR="00DB094C">
        <w:rPr>
          <w:lang w:val="en-CA"/>
        </w:rPr>
        <w:t xml:space="preserve"> Associate</w:t>
      </w:r>
    </w:p>
    <w:p w14:paraId="3622DCB4" w14:textId="610A2839" w:rsidR="001A7922" w:rsidRDefault="001A7922" w:rsidP="001643C2">
      <w:pPr>
        <w:pStyle w:val="ListParagraph"/>
        <w:numPr>
          <w:ilvl w:val="0"/>
          <w:numId w:val="25"/>
        </w:numPr>
        <w:rPr>
          <w:lang w:val="en-CA"/>
        </w:rPr>
      </w:pPr>
      <w:r>
        <w:rPr>
          <w:lang w:val="en-CA"/>
        </w:rPr>
        <w:t>Sorter</w:t>
      </w:r>
    </w:p>
    <w:p w14:paraId="28827A0C" w14:textId="21C2CEBE" w:rsidR="001A7922" w:rsidRDefault="001A7922" w:rsidP="001643C2">
      <w:pPr>
        <w:pStyle w:val="ListParagraph"/>
        <w:numPr>
          <w:ilvl w:val="0"/>
          <w:numId w:val="25"/>
        </w:numPr>
        <w:rPr>
          <w:lang w:val="en-CA"/>
        </w:rPr>
      </w:pPr>
      <w:r>
        <w:rPr>
          <w:lang w:val="en-CA"/>
        </w:rPr>
        <w:t>Packager</w:t>
      </w:r>
    </w:p>
    <w:p w14:paraId="20EDBD64" w14:textId="35DFF71F" w:rsidR="001A7922" w:rsidRDefault="001A7922" w:rsidP="001643C2">
      <w:pPr>
        <w:pStyle w:val="ListParagraph"/>
        <w:numPr>
          <w:ilvl w:val="0"/>
          <w:numId w:val="25"/>
        </w:numPr>
        <w:rPr>
          <w:lang w:val="en-CA"/>
        </w:rPr>
      </w:pPr>
      <w:r>
        <w:rPr>
          <w:lang w:val="en-CA"/>
        </w:rPr>
        <w:t>Inventory Associate</w:t>
      </w:r>
    </w:p>
    <w:p w14:paraId="774916D3" w14:textId="0434240B" w:rsidR="001A7922" w:rsidRDefault="001A7922" w:rsidP="001643C2">
      <w:pPr>
        <w:pStyle w:val="ListParagraph"/>
        <w:numPr>
          <w:ilvl w:val="0"/>
          <w:numId w:val="25"/>
        </w:numPr>
        <w:rPr>
          <w:lang w:val="en-CA"/>
        </w:rPr>
      </w:pPr>
      <w:r>
        <w:rPr>
          <w:lang w:val="en-CA"/>
        </w:rPr>
        <w:t>Press Operator</w:t>
      </w:r>
    </w:p>
    <w:p w14:paraId="36ADFC89" w14:textId="2D914D13" w:rsidR="001A7922" w:rsidRDefault="001A7922" w:rsidP="001643C2">
      <w:pPr>
        <w:pStyle w:val="ListParagraph"/>
        <w:numPr>
          <w:ilvl w:val="0"/>
          <w:numId w:val="25"/>
        </w:numPr>
        <w:rPr>
          <w:lang w:val="en-CA"/>
        </w:rPr>
      </w:pPr>
      <w:r>
        <w:rPr>
          <w:lang w:val="en-CA"/>
        </w:rPr>
        <w:t>Production Welder</w:t>
      </w:r>
    </w:p>
    <w:p w14:paraId="43E6ED51" w14:textId="4C1FC1CF" w:rsidR="001A7922" w:rsidRDefault="001A7922" w:rsidP="001643C2">
      <w:pPr>
        <w:pStyle w:val="ListParagraph"/>
        <w:numPr>
          <w:ilvl w:val="0"/>
          <w:numId w:val="25"/>
        </w:numPr>
        <w:rPr>
          <w:lang w:val="en-CA"/>
        </w:rPr>
      </w:pPr>
      <w:r>
        <w:rPr>
          <w:lang w:val="en-CA"/>
        </w:rPr>
        <w:t>G-class Drivers</w:t>
      </w:r>
    </w:p>
    <w:p w14:paraId="3491E5A4" w14:textId="45D815E8" w:rsidR="001A7922" w:rsidRDefault="001A7922" w:rsidP="001643C2">
      <w:pPr>
        <w:pStyle w:val="ListParagraph"/>
        <w:numPr>
          <w:ilvl w:val="0"/>
          <w:numId w:val="25"/>
        </w:numPr>
        <w:rPr>
          <w:lang w:val="en-CA"/>
        </w:rPr>
      </w:pPr>
      <w:r>
        <w:rPr>
          <w:lang w:val="en-CA"/>
        </w:rPr>
        <w:t>Clerical/Administration Workers</w:t>
      </w:r>
    </w:p>
    <w:p w14:paraId="3BA18E71" w14:textId="7BE9391C" w:rsidR="0086782E" w:rsidRDefault="0086782E" w:rsidP="0086782E">
      <w:pPr>
        <w:rPr>
          <w:b/>
          <w:bCs/>
          <w:lang w:val="en-CA"/>
        </w:rPr>
      </w:pPr>
    </w:p>
    <w:p w14:paraId="7F71AEC0" w14:textId="77777777" w:rsidR="0086782E" w:rsidRDefault="0086782E" w:rsidP="0086782E">
      <w:pPr>
        <w:rPr>
          <w:b/>
          <w:bCs/>
          <w:lang w:val="en-CA"/>
        </w:rPr>
      </w:pPr>
    </w:p>
    <w:p w14:paraId="7DEE9EF7" w14:textId="7A097B88" w:rsidR="0086782E" w:rsidRPr="0086782E" w:rsidRDefault="0086782E" w:rsidP="0086782E">
      <w:pPr>
        <w:rPr>
          <w:b/>
          <w:bCs/>
          <w:lang w:val="en-CA"/>
        </w:rPr>
      </w:pPr>
      <w:r>
        <w:rPr>
          <w:b/>
          <w:bCs/>
          <w:lang w:val="en-CA"/>
        </w:rPr>
        <w:t>END OF PAGE 3</w:t>
      </w:r>
    </w:p>
    <w:p w14:paraId="4849B26F" w14:textId="77777777" w:rsidR="00EA4696" w:rsidRDefault="00EA4696">
      <w:pPr>
        <w:rPr>
          <w:lang w:val="en-CA"/>
        </w:rPr>
      </w:pPr>
    </w:p>
    <w:p w14:paraId="6851E112" w14:textId="2B6BC9AA" w:rsidR="00EA51B4" w:rsidRDefault="00EA4696">
      <w:pPr>
        <w:rPr>
          <w:lang w:val="en-CA"/>
        </w:rPr>
      </w:pPr>
      <w:r w:rsidRPr="005705A2">
        <w:rPr>
          <w:b/>
          <w:bCs/>
          <w:lang w:val="en-CA"/>
        </w:rPr>
        <w:t>Increasing Productivity Together.</w:t>
      </w:r>
      <w:r>
        <w:rPr>
          <w:lang w:val="en-CA"/>
        </w:rPr>
        <w:t xml:space="preserve"> </w:t>
      </w:r>
    </w:p>
    <w:p w14:paraId="6B594EC0" w14:textId="77777777" w:rsidR="00EA4696" w:rsidRDefault="00EA4696">
      <w:pPr>
        <w:rPr>
          <w:lang w:val="en-CA"/>
        </w:rPr>
      </w:pPr>
    </w:p>
    <w:p w14:paraId="38F0E274" w14:textId="77777777" w:rsidR="006C3123" w:rsidRDefault="006C3123">
      <w:pPr>
        <w:rPr>
          <w:lang w:val="en-CA"/>
        </w:rPr>
      </w:pPr>
    </w:p>
    <w:p w14:paraId="61013226" w14:textId="7EA8F961" w:rsidR="005705A2" w:rsidRDefault="0086782E">
      <w:pPr>
        <w:rPr>
          <w:b/>
          <w:bCs/>
          <w:lang w:val="en-CA"/>
        </w:rPr>
      </w:pPr>
      <w:r>
        <w:rPr>
          <w:b/>
          <w:bCs/>
          <w:lang w:val="en-CA"/>
        </w:rPr>
        <w:t>END OF PAGE 4</w:t>
      </w:r>
    </w:p>
    <w:p w14:paraId="04A73EC9" w14:textId="77777777" w:rsidR="0086782E" w:rsidRDefault="0086782E">
      <w:pPr>
        <w:rPr>
          <w:b/>
          <w:bCs/>
          <w:lang w:val="en-CA"/>
        </w:rPr>
      </w:pPr>
    </w:p>
    <w:p w14:paraId="341E5245" w14:textId="77777777" w:rsidR="0086782E" w:rsidRPr="0086782E" w:rsidRDefault="0086782E">
      <w:pPr>
        <w:rPr>
          <w:b/>
          <w:bCs/>
          <w:lang w:val="en-CA"/>
        </w:rPr>
      </w:pPr>
    </w:p>
    <w:p w14:paraId="5755F512" w14:textId="77777777" w:rsidR="002B170F" w:rsidRDefault="002B170F">
      <w:pPr>
        <w:rPr>
          <w:b/>
          <w:bCs/>
          <w:lang w:val="en-CA"/>
        </w:rPr>
      </w:pPr>
    </w:p>
    <w:p w14:paraId="12BF2A37" w14:textId="77777777" w:rsidR="002B170F" w:rsidRDefault="002B170F">
      <w:pPr>
        <w:rPr>
          <w:b/>
          <w:bCs/>
          <w:lang w:val="en-CA"/>
        </w:rPr>
      </w:pPr>
    </w:p>
    <w:p w14:paraId="3D3545B4" w14:textId="77777777" w:rsidR="002B170F" w:rsidRDefault="002B170F">
      <w:pPr>
        <w:rPr>
          <w:b/>
          <w:bCs/>
          <w:lang w:val="en-CA"/>
        </w:rPr>
      </w:pPr>
    </w:p>
    <w:p w14:paraId="3E30ADCA" w14:textId="77777777" w:rsidR="002B170F" w:rsidRDefault="002B170F">
      <w:pPr>
        <w:rPr>
          <w:b/>
          <w:bCs/>
          <w:lang w:val="en-CA"/>
        </w:rPr>
      </w:pPr>
    </w:p>
    <w:p w14:paraId="36675E99" w14:textId="77777777" w:rsidR="002B170F" w:rsidRDefault="002B170F">
      <w:pPr>
        <w:rPr>
          <w:b/>
          <w:bCs/>
          <w:lang w:val="en-CA"/>
        </w:rPr>
      </w:pPr>
    </w:p>
    <w:p w14:paraId="6D32BC90" w14:textId="77777777" w:rsidR="002B170F" w:rsidRDefault="002B170F">
      <w:pPr>
        <w:rPr>
          <w:b/>
          <w:bCs/>
          <w:lang w:val="en-CA"/>
        </w:rPr>
      </w:pPr>
    </w:p>
    <w:p w14:paraId="0D024872" w14:textId="77777777" w:rsidR="002B170F" w:rsidRDefault="002B170F">
      <w:pPr>
        <w:rPr>
          <w:b/>
          <w:bCs/>
          <w:lang w:val="en-CA"/>
        </w:rPr>
      </w:pPr>
    </w:p>
    <w:p w14:paraId="1884570B" w14:textId="4E78D7F9" w:rsidR="006C3123" w:rsidRDefault="00626005">
      <w:pPr>
        <w:rPr>
          <w:b/>
          <w:bCs/>
          <w:lang w:val="en-CA"/>
        </w:rPr>
      </w:pPr>
      <w:r>
        <w:rPr>
          <w:b/>
          <w:bCs/>
          <w:lang w:val="en-CA"/>
        </w:rPr>
        <w:lastRenderedPageBreak/>
        <w:t>QUALITY</w:t>
      </w:r>
    </w:p>
    <w:p w14:paraId="68527A5B" w14:textId="77777777" w:rsidR="00626005" w:rsidRDefault="00626005">
      <w:pPr>
        <w:rPr>
          <w:b/>
          <w:bCs/>
          <w:lang w:val="en-CA"/>
        </w:rPr>
      </w:pPr>
    </w:p>
    <w:p w14:paraId="3AE0DBFA" w14:textId="3BF8D7D7" w:rsidR="00626005" w:rsidRDefault="00626005">
      <w:pPr>
        <w:rPr>
          <w:lang w:val="en-CA"/>
        </w:rPr>
      </w:pPr>
      <w:r>
        <w:rPr>
          <w:lang w:val="en-CA"/>
        </w:rPr>
        <w:t xml:space="preserve">“Building everlasting </w:t>
      </w:r>
      <w:proofErr w:type="gramStart"/>
      <w:r>
        <w:rPr>
          <w:lang w:val="en-CA"/>
        </w:rPr>
        <w:t>relationships</w:t>
      </w:r>
      <w:proofErr w:type="gramEnd"/>
      <w:r>
        <w:rPr>
          <w:lang w:val="en-CA"/>
        </w:rPr>
        <w:t>”</w:t>
      </w:r>
    </w:p>
    <w:p w14:paraId="5F8B8498" w14:textId="77777777" w:rsidR="00626005" w:rsidRDefault="00626005">
      <w:pPr>
        <w:rPr>
          <w:lang w:val="en-CA"/>
        </w:rPr>
      </w:pPr>
    </w:p>
    <w:p w14:paraId="46601E85" w14:textId="2A0592F0" w:rsidR="00626005" w:rsidRPr="00626005" w:rsidRDefault="00626005">
      <w:pPr>
        <w:rPr>
          <w:b/>
          <w:bCs/>
          <w:lang w:val="en-CA"/>
        </w:rPr>
      </w:pPr>
      <w:r>
        <w:rPr>
          <w:b/>
          <w:bCs/>
          <w:lang w:val="en-CA"/>
        </w:rPr>
        <w:t>We Believe!</w:t>
      </w:r>
    </w:p>
    <w:p w14:paraId="09470061" w14:textId="77777777" w:rsidR="0078561C" w:rsidRDefault="0078561C">
      <w:pPr>
        <w:rPr>
          <w:lang w:val="en-CA"/>
        </w:rPr>
      </w:pPr>
    </w:p>
    <w:p w14:paraId="4222026D" w14:textId="151E1018" w:rsidR="00626005" w:rsidRDefault="00626005">
      <w:pPr>
        <w:rPr>
          <w:lang w:val="en-CA"/>
        </w:rPr>
      </w:pPr>
      <w:proofErr w:type="spellStart"/>
      <w:r>
        <w:rPr>
          <w:lang w:val="en-CA"/>
        </w:rPr>
        <w:t>Talencor</w:t>
      </w:r>
      <w:proofErr w:type="spellEnd"/>
      <w:r>
        <w:rPr>
          <w:lang w:val="en-CA"/>
        </w:rPr>
        <w:t xml:space="preserve"> Staffing strongly believes in the philosophy in which lasting client relations rest on the </w:t>
      </w:r>
      <w:r>
        <w:rPr>
          <w:i/>
          <w:iCs/>
          <w:lang w:val="en-CA"/>
        </w:rPr>
        <w:t>quality</w:t>
      </w:r>
      <w:r>
        <w:rPr>
          <w:lang w:val="en-CA"/>
        </w:rPr>
        <w:t xml:space="preserve"> of the personnel place</w:t>
      </w:r>
      <w:r w:rsidR="00EB3244">
        <w:rPr>
          <w:lang w:val="en-CA"/>
        </w:rPr>
        <w:t>d</w:t>
      </w:r>
      <w:r>
        <w:rPr>
          <w:lang w:val="en-CA"/>
        </w:rPr>
        <w:t xml:space="preserve"> within your organization and the </w:t>
      </w:r>
      <w:r>
        <w:rPr>
          <w:i/>
          <w:iCs/>
          <w:lang w:val="en-CA"/>
        </w:rPr>
        <w:t>service</w:t>
      </w:r>
      <w:r>
        <w:rPr>
          <w:lang w:val="en-CA"/>
        </w:rPr>
        <w:t xml:space="preserve"> you receive.</w:t>
      </w:r>
      <w:r w:rsidR="00A7093C">
        <w:rPr>
          <w:lang w:val="en-CA"/>
        </w:rPr>
        <w:t xml:space="preserve"> We acknowledge t</w:t>
      </w:r>
      <w:r w:rsidR="005B6888">
        <w:rPr>
          <w:lang w:val="en-CA"/>
        </w:rPr>
        <w:t>hat doing it correctly the first time is critical to ensure ongoing satisfaction. With the implementation of our client-profile matching system our goal is to maintain our quality to you at exception</w:t>
      </w:r>
      <w:r w:rsidR="003219BC">
        <w:rPr>
          <w:lang w:val="en-CA"/>
        </w:rPr>
        <w:t>al</w:t>
      </w:r>
      <w:r w:rsidR="005B6888">
        <w:rPr>
          <w:lang w:val="en-CA"/>
        </w:rPr>
        <w:t xml:space="preserve"> levels.</w:t>
      </w:r>
    </w:p>
    <w:p w14:paraId="42D5AF78" w14:textId="77777777" w:rsidR="005507DC" w:rsidRDefault="005507DC">
      <w:pPr>
        <w:rPr>
          <w:lang w:val="en-CA"/>
        </w:rPr>
      </w:pPr>
    </w:p>
    <w:p w14:paraId="56CB51C7" w14:textId="37377FD2" w:rsidR="005507DC" w:rsidRDefault="005507DC">
      <w:pPr>
        <w:rPr>
          <w:b/>
          <w:bCs/>
          <w:lang w:val="en-CA"/>
        </w:rPr>
      </w:pPr>
      <w:r>
        <w:rPr>
          <w:b/>
          <w:bCs/>
          <w:lang w:val="en-CA"/>
        </w:rPr>
        <w:t>Profile-Matching System</w:t>
      </w:r>
    </w:p>
    <w:p w14:paraId="1F156E0C" w14:textId="77777777" w:rsidR="005507DC" w:rsidRDefault="005507DC">
      <w:pPr>
        <w:rPr>
          <w:b/>
          <w:bCs/>
          <w:lang w:val="en-CA"/>
        </w:rPr>
      </w:pPr>
    </w:p>
    <w:p w14:paraId="35B6677E" w14:textId="0E406B66" w:rsidR="0078561C" w:rsidRDefault="005507DC">
      <w:pPr>
        <w:rPr>
          <w:lang w:val="en-CA"/>
        </w:rPr>
      </w:pPr>
      <w:r>
        <w:rPr>
          <w:lang w:val="en-CA"/>
        </w:rPr>
        <w:t xml:space="preserve">After confirming </w:t>
      </w:r>
      <w:r w:rsidR="00744C12">
        <w:rPr>
          <w:lang w:val="en-CA"/>
        </w:rPr>
        <w:t xml:space="preserve">the professional </w:t>
      </w:r>
      <w:r>
        <w:rPr>
          <w:lang w:val="en-CA"/>
        </w:rPr>
        <w:t>reference</w:t>
      </w:r>
      <w:r w:rsidR="00744C12">
        <w:rPr>
          <w:lang w:val="en-CA"/>
        </w:rPr>
        <w:t>s</w:t>
      </w:r>
      <w:r>
        <w:rPr>
          <w:lang w:val="en-CA"/>
        </w:rPr>
        <w:t xml:space="preserve"> of successful applicants, our talent is then added to our customized database. Our database provides a competitive</w:t>
      </w:r>
      <w:r w:rsidR="00744C12">
        <w:rPr>
          <w:lang w:val="en-CA"/>
        </w:rPr>
        <w:t xml:space="preserve"> </w:t>
      </w:r>
      <w:r>
        <w:rPr>
          <w:lang w:val="en-CA"/>
        </w:rPr>
        <w:t xml:space="preserve">advantage to proficiently match our clients with employees who have the </w:t>
      </w:r>
      <w:r w:rsidR="00264617">
        <w:rPr>
          <w:lang w:val="en-CA"/>
        </w:rPr>
        <w:t>specific skills and talents you require</w:t>
      </w:r>
      <w:r w:rsidR="00F7604E">
        <w:rPr>
          <w:lang w:val="en-CA"/>
        </w:rPr>
        <w:t>; once a match is made</w:t>
      </w:r>
      <w:r w:rsidR="00E3176A">
        <w:rPr>
          <w:lang w:val="en-CA"/>
        </w:rPr>
        <w:t>,</w:t>
      </w:r>
      <w:r w:rsidR="00F7604E">
        <w:rPr>
          <w:lang w:val="en-CA"/>
        </w:rPr>
        <w:t xml:space="preserve"> we promptly identify which candidates have the correct skills for the job profile. </w:t>
      </w:r>
      <w:proofErr w:type="spellStart"/>
      <w:r w:rsidR="00F7604E">
        <w:rPr>
          <w:lang w:val="en-CA"/>
        </w:rPr>
        <w:t>Talencor</w:t>
      </w:r>
      <w:proofErr w:type="spellEnd"/>
      <w:r w:rsidR="00F7604E">
        <w:rPr>
          <w:lang w:val="en-CA"/>
        </w:rPr>
        <w:t xml:space="preserve"> only provides our clients with candidates who meet </w:t>
      </w:r>
      <w:r w:rsidR="005C5726">
        <w:rPr>
          <w:lang w:val="en-CA"/>
        </w:rPr>
        <w:t xml:space="preserve">the </w:t>
      </w:r>
      <w:r w:rsidR="00F7604E">
        <w:rPr>
          <w:lang w:val="en-CA"/>
        </w:rPr>
        <w:t>job-position requirements to allow for high-placement success.</w:t>
      </w:r>
    </w:p>
    <w:p w14:paraId="71935550" w14:textId="77777777" w:rsidR="005C5726" w:rsidRDefault="005C5726">
      <w:pPr>
        <w:rPr>
          <w:lang w:val="en-CA"/>
        </w:rPr>
      </w:pPr>
    </w:p>
    <w:p w14:paraId="05B78D6C" w14:textId="26DFB85E" w:rsidR="005C5726" w:rsidRDefault="005C5726">
      <w:pPr>
        <w:rPr>
          <w:b/>
          <w:bCs/>
          <w:lang w:val="en-CA"/>
        </w:rPr>
      </w:pPr>
      <w:r>
        <w:rPr>
          <w:b/>
          <w:bCs/>
          <w:lang w:val="en-CA"/>
        </w:rPr>
        <w:t>Our Selection Process</w:t>
      </w:r>
    </w:p>
    <w:p w14:paraId="697F82E7" w14:textId="77777777" w:rsidR="005C5726" w:rsidRDefault="005C5726">
      <w:pPr>
        <w:rPr>
          <w:b/>
          <w:bCs/>
          <w:lang w:val="en-CA"/>
        </w:rPr>
      </w:pPr>
    </w:p>
    <w:p w14:paraId="00200F03" w14:textId="6CE6A165" w:rsidR="005C5726" w:rsidRDefault="00355BE0">
      <w:pPr>
        <w:rPr>
          <w:lang w:val="en-CA"/>
        </w:rPr>
      </w:pPr>
      <w:r>
        <w:rPr>
          <w:lang w:val="en-CA"/>
        </w:rPr>
        <w:t>A</w:t>
      </w:r>
      <w:r w:rsidR="005C5726">
        <w:rPr>
          <w:lang w:val="en-CA"/>
        </w:rPr>
        <w:t>ll our applicants must</w:t>
      </w:r>
      <w:r w:rsidR="003218E5">
        <w:rPr>
          <w:lang w:val="en-CA"/>
        </w:rPr>
        <w:t xml:space="preserve"> undertake general skill examination, along with specific tests for certain positions</w:t>
      </w:r>
      <w:r w:rsidR="00804074">
        <w:rPr>
          <w:lang w:val="en-CA"/>
        </w:rPr>
        <w:t xml:space="preserve"> (</w:t>
      </w:r>
      <w:r w:rsidR="008E1471">
        <w:rPr>
          <w:lang w:val="en-CA"/>
        </w:rPr>
        <w:t>for example: number-matching tests for order pickers</w:t>
      </w:r>
      <w:r w:rsidR="00804074">
        <w:rPr>
          <w:lang w:val="en-CA"/>
        </w:rPr>
        <w:t>)</w:t>
      </w:r>
      <w:r w:rsidR="008E1471">
        <w:rPr>
          <w:lang w:val="en-CA"/>
        </w:rPr>
        <w:t xml:space="preserve"> before they are able to become a member of the </w:t>
      </w:r>
      <w:proofErr w:type="spellStart"/>
      <w:r w:rsidR="008E1471">
        <w:rPr>
          <w:lang w:val="en-CA"/>
        </w:rPr>
        <w:t>Talencor</w:t>
      </w:r>
      <w:proofErr w:type="spellEnd"/>
      <w:r w:rsidR="008E1471">
        <w:rPr>
          <w:lang w:val="en-CA"/>
        </w:rPr>
        <w:t xml:space="preserve"> team.</w:t>
      </w:r>
      <w:r w:rsidR="002D1752">
        <w:rPr>
          <w:lang w:val="en-CA"/>
        </w:rPr>
        <w:t xml:space="preserve"> In this fashion, we confirm our talent will deliver quality services, while ensuring they </w:t>
      </w:r>
      <w:r w:rsidR="006B7730">
        <w:rPr>
          <w:lang w:val="en-CA"/>
        </w:rPr>
        <w:t xml:space="preserve">have a strong work-ethic while </w:t>
      </w:r>
      <w:r w:rsidR="002D1752">
        <w:rPr>
          <w:lang w:val="en-CA"/>
        </w:rPr>
        <w:t>represent</w:t>
      </w:r>
      <w:r w:rsidR="00A25A0A">
        <w:rPr>
          <w:lang w:val="en-CA"/>
        </w:rPr>
        <w:t>ing</w:t>
      </w:r>
      <w:r w:rsidR="002D1752">
        <w:rPr>
          <w:lang w:val="en-CA"/>
        </w:rPr>
        <w:t xml:space="preserve"> us and our clients appropriately.</w:t>
      </w:r>
    </w:p>
    <w:p w14:paraId="7AB202C3" w14:textId="77777777" w:rsidR="00A25A0A" w:rsidRDefault="00A25A0A">
      <w:pPr>
        <w:rPr>
          <w:lang w:val="en-CA"/>
        </w:rPr>
      </w:pPr>
    </w:p>
    <w:p w14:paraId="7EF30953" w14:textId="1BAB88D5" w:rsidR="00A25A0A" w:rsidRDefault="00A25A0A">
      <w:pPr>
        <w:rPr>
          <w:b/>
          <w:bCs/>
          <w:lang w:val="en-CA"/>
        </w:rPr>
      </w:pPr>
      <w:r>
        <w:rPr>
          <w:b/>
          <w:bCs/>
          <w:lang w:val="en-CA"/>
        </w:rPr>
        <w:t>Team Leader Incentives</w:t>
      </w:r>
    </w:p>
    <w:p w14:paraId="73312015" w14:textId="77777777" w:rsidR="00A25A0A" w:rsidRDefault="00A25A0A">
      <w:pPr>
        <w:rPr>
          <w:b/>
          <w:bCs/>
          <w:lang w:val="en-CA"/>
        </w:rPr>
      </w:pPr>
    </w:p>
    <w:p w14:paraId="6CB18300" w14:textId="11D679E5" w:rsidR="00A25A0A" w:rsidRPr="00A25A0A" w:rsidRDefault="00A25A0A">
      <w:pPr>
        <w:rPr>
          <w:lang w:val="en-CA"/>
        </w:rPr>
      </w:pPr>
      <w:proofErr w:type="spellStart"/>
      <w:r>
        <w:rPr>
          <w:lang w:val="en-CA"/>
        </w:rPr>
        <w:t>Talencor</w:t>
      </w:r>
      <w:proofErr w:type="spellEnd"/>
      <w:r>
        <w:rPr>
          <w:lang w:val="en-CA"/>
        </w:rPr>
        <w:t xml:space="preserve"> </w:t>
      </w:r>
      <w:r w:rsidR="00512181">
        <w:rPr>
          <w:lang w:val="en-CA"/>
        </w:rPr>
        <w:t>adds-</w:t>
      </w:r>
      <w:r>
        <w:rPr>
          <w:lang w:val="en-CA"/>
        </w:rPr>
        <w:t>value through our Team Leader Program</w:t>
      </w:r>
      <w:r w:rsidR="007C5C70">
        <w:rPr>
          <w:lang w:val="en-CA"/>
        </w:rPr>
        <w:t>: w</w:t>
      </w:r>
      <w:r>
        <w:rPr>
          <w:lang w:val="en-CA"/>
        </w:rPr>
        <w:t xml:space="preserve">hen more than 10-employees on any single-shift </w:t>
      </w:r>
      <w:r w:rsidR="007C5C70">
        <w:rPr>
          <w:lang w:val="en-CA"/>
        </w:rPr>
        <w:t xml:space="preserve">work at </w:t>
      </w:r>
      <w:r>
        <w:rPr>
          <w:lang w:val="en-CA"/>
        </w:rPr>
        <w:t>the same company location</w:t>
      </w:r>
      <w:r w:rsidR="00F90500">
        <w:rPr>
          <w:lang w:val="en-CA"/>
        </w:rPr>
        <w:t xml:space="preserve"> we select one team member to represent the “Team Leader”. This helps to ensure quality work continues as this employee has the added responsibility of ensuring each other member of the team is meeting </w:t>
      </w:r>
      <w:r w:rsidR="004F472C">
        <w:rPr>
          <w:lang w:val="en-CA"/>
        </w:rPr>
        <w:t xml:space="preserve">your expectations. Our “Team Leaders” are motivated and rewarded premium rates from </w:t>
      </w:r>
      <w:proofErr w:type="spellStart"/>
      <w:r w:rsidR="004F472C">
        <w:rPr>
          <w:lang w:val="en-CA"/>
        </w:rPr>
        <w:t>Talencor</w:t>
      </w:r>
      <w:proofErr w:type="spellEnd"/>
      <w:r w:rsidR="004F472C">
        <w:rPr>
          <w:lang w:val="en-CA"/>
        </w:rPr>
        <w:t xml:space="preserve"> Staffing.</w:t>
      </w:r>
    </w:p>
    <w:sectPr w:rsidR="00A25A0A" w:rsidRPr="00A2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C160AC1"/>
    <w:multiLevelType w:val="hybridMultilevel"/>
    <w:tmpl w:val="85DE3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314AB3"/>
    <w:multiLevelType w:val="hybridMultilevel"/>
    <w:tmpl w:val="D638D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19780196">
    <w:abstractNumId w:val="19"/>
  </w:num>
  <w:num w:numId="2" w16cid:durableId="2064938254">
    <w:abstractNumId w:val="12"/>
  </w:num>
  <w:num w:numId="3" w16cid:durableId="1031952883">
    <w:abstractNumId w:val="10"/>
  </w:num>
  <w:num w:numId="4" w16cid:durableId="727336631">
    <w:abstractNumId w:val="23"/>
  </w:num>
  <w:num w:numId="5" w16cid:durableId="732436814">
    <w:abstractNumId w:val="13"/>
  </w:num>
  <w:num w:numId="6" w16cid:durableId="1379427437">
    <w:abstractNumId w:val="16"/>
  </w:num>
  <w:num w:numId="7" w16cid:durableId="1542091259">
    <w:abstractNumId w:val="18"/>
  </w:num>
  <w:num w:numId="8" w16cid:durableId="424040514">
    <w:abstractNumId w:val="9"/>
  </w:num>
  <w:num w:numId="9" w16cid:durableId="1377585688">
    <w:abstractNumId w:val="7"/>
  </w:num>
  <w:num w:numId="10" w16cid:durableId="1690833944">
    <w:abstractNumId w:val="6"/>
  </w:num>
  <w:num w:numId="11" w16cid:durableId="1714382311">
    <w:abstractNumId w:val="5"/>
  </w:num>
  <w:num w:numId="12" w16cid:durableId="67777342">
    <w:abstractNumId w:val="4"/>
  </w:num>
  <w:num w:numId="13" w16cid:durableId="807094416">
    <w:abstractNumId w:val="8"/>
  </w:num>
  <w:num w:numId="14" w16cid:durableId="547961875">
    <w:abstractNumId w:val="3"/>
  </w:num>
  <w:num w:numId="15" w16cid:durableId="1244028012">
    <w:abstractNumId w:val="2"/>
  </w:num>
  <w:num w:numId="16" w16cid:durableId="255553660">
    <w:abstractNumId w:val="1"/>
  </w:num>
  <w:num w:numId="17" w16cid:durableId="62218937">
    <w:abstractNumId w:val="0"/>
  </w:num>
  <w:num w:numId="18" w16cid:durableId="681783695">
    <w:abstractNumId w:val="14"/>
  </w:num>
  <w:num w:numId="19" w16cid:durableId="1703165633">
    <w:abstractNumId w:val="15"/>
  </w:num>
  <w:num w:numId="20" w16cid:durableId="2108652250">
    <w:abstractNumId w:val="21"/>
  </w:num>
  <w:num w:numId="21" w16cid:durableId="482160605">
    <w:abstractNumId w:val="17"/>
  </w:num>
  <w:num w:numId="22" w16cid:durableId="1555507310">
    <w:abstractNumId w:val="11"/>
  </w:num>
  <w:num w:numId="23" w16cid:durableId="1278759793">
    <w:abstractNumId w:val="24"/>
  </w:num>
  <w:num w:numId="24" w16cid:durableId="691418631">
    <w:abstractNumId w:val="22"/>
  </w:num>
  <w:num w:numId="25" w16cid:durableId="19469588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7D"/>
    <w:rsid w:val="000059DC"/>
    <w:rsid w:val="00030AC5"/>
    <w:rsid w:val="00067470"/>
    <w:rsid w:val="0008438D"/>
    <w:rsid w:val="000C0B09"/>
    <w:rsid w:val="000E20F5"/>
    <w:rsid w:val="00107267"/>
    <w:rsid w:val="001451B5"/>
    <w:rsid w:val="001636D1"/>
    <w:rsid w:val="001643C2"/>
    <w:rsid w:val="00172FBC"/>
    <w:rsid w:val="001A7922"/>
    <w:rsid w:val="001A7DCA"/>
    <w:rsid w:val="001C1611"/>
    <w:rsid w:val="001D07C4"/>
    <w:rsid w:val="0022109F"/>
    <w:rsid w:val="002337CB"/>
    <w:rsid w:val="0025032B"/>
    <w:rsid w:val="00264617"/>
    <w:rsid w:val="00275456"/>
    <w:rsid w:val="00295589"/>
    <w:rsid w:val="002B170F"/>
    <w:rsid w:val="002C55C7"/>
    <w:rsid w:val="002D1752"/>
    <w:rsid w:val="002D1F7D"/>
    <w:rsid w:val="002E70A9"/>
    <w:rsid w:val="002F7088"/>
    <w:rsid w:val="0030018B"/>
    <w:rsid w:val="003010FA"/>
    <w:rsid w:val="00302F23"/>
    <w:rsid w:val="00306880"/>
    <w:rsid w:val="00306D58"/>
    <w:rsid w:val="003218E5"/>
    <w:rsid w:val="003219BC"/>
    <w:rsid w:val="00327DEE"/>
    <w:rsid w:val="00355507"/>
    <w:rsid w:val="00355BE0"/>
    <w:rsid w:val="00391C72"/>
    <w:rsid w:val="003A1F05"/>
    <w:rsid w:val="003B34D4"/>
    <w:rsid w:val="003E628E"/>
    <w:rsid w:val="004301ED"/>
    <w:rsid w:val="0043083E"/>
    <w:rsid w:val="004F472C"/>
    <w:rsid w:val="00500F68"/>
    <w:rsid w:val="00512181"/>
    <w:rsid w:val="005203A1"/>
    <w:rsid w:val="005507DC"/>
    <w:rsid w:val="00567288"/>
    <w:rsid w:val="005705A2"/>
    <w:rsid w:val="005B1EE8"/>
    <w:rsid w:val="005B472D"/>
    <w:rsid w:val="005B6888"/>
    <w:rsid w:val="005C5726"/>
    <w:rsid w:val="006215F5"/>
    <w:rsid w:val="00626005"/>
    <w:rsid w:val="00636748"/>
    <w:rsid w:val="00645252"/>
    <w:rsid w:val="00651479"/>
    <w:rsid w:val="00655F91"/>
    <w:rsid w:val="00681AA6"/>
    <w:rsid w:val="00683CE4"/>
    <w:rsid w:val="00684A81"/>
    <w:rsid w:val="006B7730"/>
    <w:rsid w:val="006C2F82"/>
    <w:rsid w:val="006C3123"/>
    <w:rsid w:val="006D3D74"/>
    <w:rsid w:val="006E06C3"/>
    <w:rsid w:val="00724C74"/>
    <w:rsid w:val="007261C8"/>
    <w:rsid w:val="00744C12"/>
    <w:rsid w:val="00754034"/>
    <w:rsid w:val="00771253"/>
    <w:rsid w:val="00774FE5"/>
    <w:rsid w:val="0078561C"/>
    <w:rsid w:val="0079751D"/>
    <w:rsid w:val="007B0328"/>
    <w:rsid w:val="007B1DC6"/>
    <w:rsid w:val="007C5C70"/>
    <w:rsid w:val="007D3C05"/>
    <w:rsid w:val="0080030B"/>
    <w:rsid w:val="00804074"/>
    <w:rsid w:val="00815767"/>
    <w:rsid w:val="00815E43"/>
    <w:rsid w:val="00817794"/>
    <w:rsid w:val="0083569A"/>
    <w:rsid w:val="0084056B"/>
    <w:rsid w:val="0086782E"/>
    <w:rsid w:val="00871908"/>
    <w:rsid w:val="008720A2"/>
    <w:rsid w:val="00892614"/>
    <w:rsid w:val="008E1471"/>
    <w:rsid w:val="00942314"/>
    <w:rsid w:val="009C70A4"/>
    <w:rsid w:val="009E535A"/>
    <w:rsid w:val="00A10D09"/>
    <w:rsid w:val="00A25A0A"/>
    <w:rsid w:val="00A7093C"/>
    <w:rsid w:val="00A9204E"/>
    <w:rsid w:val="00B27BD4"/>
    <w:rsid w:val="00B73FD1"/>
    <w:rsid w:val="00B81CF9"/>
    <w:rsid w:val="00C14598"/>
    <w:rsid w:val="00C71825"/>
    <w:rsid w:val="00C71AAE"/>
    <w:rsid w:val="00C90806"/>
    <w:rsid w:val="00C91080"/>
    <w:rsid w:val="00CC34A8"/>
    <w:rsid w:val="00CD0461"/>
    <w:rsid w:val="00D123B0"/>
    <w:rsid w:val="00D53258"/>
    <w:rsid w:val="00DB094C"/>
    <w:rsid w:val="00DB53E9"/>
    <w:rsid w:val="00DD179A"/>
    <w:rsid w:val="00DD3430"/>
    <w:rsid w:val="00DE28BD"/>
    <w:rsid w:val="00DE79E0"/>
    <w:rsid w:val="00E3175D"/>
    <w:rsid w:val="00E3176A"/>
    <w:rsid w:val="00E32049"/>
    <w:rsid w:val="00E36FEA"/>
    <w:rsid w:val="00E47D47"/>
    <w:rsid w:val="00EA4696"/>
    <w:rsid w:val="00EA51B4"/>
    <w:rsid w:val="00EB2735"/>
    <w:rsid w:val="00EB3244"/>
    <w:rsid w:val="00F0496A"/>
    <w:rsid w:val="00F373E3"/>
    <w:rsid w:val="00F74D28"/>
    <w:rsid w:val="00F7604E"/>
    <w:rsid w:val="00F80ABE"/>
    <w:rsid w:val="00F90500"/>
    <w:rsid w:val="00FB26C1"/>
    <w:rsid w:val="00FE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56AA6"/>
  <w15:chartTrackingRefBased/>
  <w15:docId w15:val="{188CD2FF-DF8F-4820-9DEB-1D4198E1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3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Marchello\AppData\Local\Microsoft\Office\16.0\DTS\en-CA%7b2303E9B8-285C-4F59-B25A-7A22BFD98649%7d\%7b64F0AEA9-F79A-42E7-82D2-A6043D91DD6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{64F0AEA9-F79A-42E7-82D2-A6043D91DD62}tf02786999_win32</Template>
  <TotalTime>1</TotalTime>
  <Pages>4</Pages>
  <Words>988</Words>
  <Characters>5618</Characters>
  <Application>Microsoft Office Word</Application>
  <DocSecurity>0</DocSecurity>
  <Lines>170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Marchello</dc:creator>
  <cp:keywords/>
  <dc:description/>
  <cp:lastModifiedBy>fateh tahseen</cp:lastModifiedBy>
  <cp:revision>2</cp:revision>
  <dcterms:created xsi:type="dcterms:W3CDTF">2024-01-08T18:14:00Z</dcterms:created>
  <dcterms:modified xsi:type="dcterms:W3CDTF">2024-01-08T18:14:00Z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abb4bffe0c691f0ba68904e266f7066e0e44bafa849defd4b82649d4559613fb</vt:lpwstr>
  </property>
</Properties>
</file>